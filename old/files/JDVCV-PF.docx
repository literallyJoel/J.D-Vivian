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913"/>
        <w:gridCol w:w="6829"/>
      </w:tblGrid>
      <w:tr w:rsidR="00D072ED" w:rsidRPr="00D072ED" w14:paraId="609E595B" w14:textId="77777777" w:rsidTr="00D072ED">
        <w:trPr>
          <w:trHeight w:val="15998"/>
        </w:trPr>
        <w:tc>
          <w:tcPr>
            <w:tcW w:w="4480" w:type="dxa"/>
            <w:tcBorders>
              <w:right w:val="single" w:sz="4" w:space="0" w:color="auto"/>
            </w:tcBorders>
            <w:hideMark/>
          </w:tcPr>
          <w:p w14:paraId="609E5915" w14:textId="77777777" w:rsidR="00775D06" w:rsidRPr="00D072ED" w:rsidRDefault="00666492">
            <w:pPr>
              <w:pStyle w:val="div"/>
              <w:pBdr>
                <w:left w:val="none" w:sz="0" w:space="25" w:color="auto"/>
                <w:right w:val="none" w:sz="0" w:space="25" w:color="auto"/>
              </w:pBdr>
              <w:spacing w:before="700" w:after="200" w:line="360" w:lineRule="atLeast"/>
              <w:ind w:left="700" w:right="700"/>
              <w:rPr>
                <w:rStyle w:val="documentleftcell"/>
                <w:rFonts w:ascii="Montserrat" w:eastAsia="Trebuchet MS" w:hAnsi="Montserrat" w:cs="Trebuchet MS"/>
                <w:b/>
                <w:bCs/>
                <w:caps/>
                <w:sz w:val="28"/>
                <w:szCs w:val="28"/>
                <w:shd w:val="clear" w:color="auto" w:fill="auto"/>
              </w:rPr>
            </w:pPr>
            <w:r w:rsidRPr="00D072ED">
              <w:rPr>
                <w:rStyle w:val="documentleftcell"/>
                <w:rFonts w:ascii="Montserrat" w:eastAsia="Trebuchet MS" w:hAnsi="Montserrat" w:cs="Trebuchet MS"/>
                <w:b/>
                <w:bCs/>
                <w:caps/>
                <w:sz w:val="28"/>
                <w:szCs w:val="28"/>
                <w:shd w:val="clear" w:color="auto" w:fill="auto"/>
              </w:rPr>
              <w:t>Skills</w:t>
            </w:r>
          </w:p>
          <w:p w14:paraId="609E5916" w14:textId="50363F5D" w:rsidR="00775D06" w:rsidRPr="00D072ED" w:rsidRDefault="00666492">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Active Directory</w:t>
            </w:r>
          </w:p>
          <w:p w14:paraId="4C29A86E" w14:textId="00D3BA36" w:rsidR="008606BC" w:rsidRPr="00D072ED" w:rsidRDefault="008606BC" w:rsidP="008606BC">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Azure Active Directory</w:t>
            </w:r>
          </w:p>
          <w:p w14:paraId="609E5917" w14:textId="77777777" w:rsidR="00775D06" w:rsidRPr="00D072ED" w:rsidRDefault="00666492">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Windows Server 2008-2019</w:t>
            </w:r>
          </w:p>
          <w:p w14:paraId="609E5918" w14:textId="31BDDDD0" w:rsidR="00775D06" w:rsidRPr="00D072ED" w:rsidRDefault="00666492">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Windows Deployment Services</w:t>
            </w:r>
          </w:p>
          <w:p w14:paraId="5BF34DCD" w14:textId="366D254C" w:rsidR="008606BC" w:rsidRPr="00D072ED" w:rsidRDefault="008606BC">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Remote Desktop Services</w:t>
            </w:r>
          </w:p>
          <w:p w14:paraId="3F6B3881" w14:textId="5D4E5704" w:rsidR="008606BC" w:rsidRPr="00D072ED" w:rsidRDefault="008606BC" w:rsidP="008606BC">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Windows (XP - 10)</w:t>
            </w:r>
          </w:p>
          <w:p w14:paraId="216D28E5" w14:textId="00264E2E" w:rsidR="008606BC" w:rsidRPr="00D072ED" w:rsidRDefault="008606BC" w:rsidP="008606BC">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Linux (Ubuntu, Debian, Fedora)</w:t>
            </w:r>
          </w:p>
          <w:p w14:paraId="6F2E3C5B" w14:textId="5B0294C2" w:rsidR="008606BC" w:rsidRPr="00D072ED" w:rsidRDefault="008606BC" w:rsidP="008606BC">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MacOS &amp; iOS</w:t>
            </w:r>
          </w:p>
          <w:p w14:paraId="0D11B929" w14:textId="72B74D00" w:rsidR="008606BC" w:rsidRPr="00D072ED" w:rsidRDefault="008606BC" w:rsidP="008606BC">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Android</w:t>
            </w:r>
          </w:p>
          <w:p w14:paraId="609E5919" w14:textId="5891D96E" w:rsidR="00775D06" w:rsidRPr="00D072ED" w:rsidRDefault="00666492">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Java</w:t>
            </w:r>
          </w:p>
          <w:p w14:paraId="6E4F3CEE" w14:textId="776F5B57" w:rsidR="008606BC" w:rsidRPr="00D072ED" w:rsidRDefault="008606BC">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HTML, CSS &amp; JavaScript</w:t>
            </w:r>
          </w:p>
          <w:p w14:paraId="609E591A" w14:textId="5934B2CC" w:rsidR="00775D06" w:rsidRPr="00D072ED" w:rsidRDefault="00666492">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Python</w:t>
            </w:r>
          </w:p>
          <w:p w14:paraId="609E591B" w14:textId="77777777" w:rsidR="00775D06" w:rsidRPr="00D072ED" w:rsidRDefault="00666492">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r w:rsidRPr="00D072ED">
              <w:rPr>
                <w:rStyle w:val="singlecolumnspanpaddedlinenth-child1"/>
                <w:rFonts w:ascii="Montserrat" w:eastAsia="Trebuchet MS" w:hAnsi="Montserrat" w:cs="Trebuchet MS"/>
                <w:sz w:val="22"/>
                <w:szCs w:val="22"/>
              </w:rPr>
              <w:t>Computer Hardware</w:t>
            </w:r>
          </w:p>
          <w:p w14:paraId="5E1D25A3" w14:textId="48B017BB" w:rsidR="00761B7F" w:rsidRPr="00D072ED" w:rsidRDefault="00761B7F">
            <w:pPr>
              <w:pStyle w:val="divdocumentulli"/>
              <w:numPr>
                <w:ilvl w:val="0"/>
                <w:numId w:val="1"/>
              </w:numPr>
              <w:spacing w:line="300" w:lineRule="atLeast"/>
              <w:ind w:left="940" w:right="700" w:hanging="241"/>
              <w:rPr>
                <w:rStyle w:val="singlecolumnspanpaddedlinenth-child1"/>
                <w:rFonts w:ascii="Montserrat" w:eastAsia="Trebuchet MS" w:hAnsi="Montserrat" w:cs="Trebuchet MS"/>
                <w:sz w:val="22"/>
                <w:szCs w:val="22"/>
              </w:rPr>
            </w:pPr>
            <w:proofErr w:type="spellStart"/>
            <w:r w:rsidRPr="00D072ED">
              <w:rPr>
                <w:rStyle w:val="singlecolumnspanpaddedlinenth-child1"/>
                <w:rFonts w:ascii="Montserrat" w:eastAsia="Trebuchet MS" w:hAnsi="Montserrat" w:cs="Trebuchet MS"/>
                <w:sz w:val="22"/>
                <w:szCs w:val="22"/>
              </w:rPr>
              <w:t>Zoho</w:t>
            </w:r>
            <w:proofErr w:type="spellEnd"/>
            <w:r w:rsidRPr="00D072ED">
              <w:rPr>
                <w:rStyle w:val="singlecolumnspanpaddedlinenth-child1"/>
                <w:rFonts w:ascii="Montserrat" w:eastAsia="Trebuchet MS" w:hAnsi="Montserrat" w:cs="Trebuchet MS"/>
                <w:sz w:val="22"/>
                <w:szCs w:val="22"/>
              </w:rPr>
              <w:t xml:space="preserve"> Desk,</w:t>
            </w:r>
            <w:r w:rsidR="00D306E1" w:rsidRPr="00D072ED">
              <w:rPr>
                <w:rStyle w:val="singlecolumnspanpaddedlinenth-child1"/>
                <w:rFonts w:ascii="Montserrat" w:eastAsia="Trebuchet MS" w:hAnsi="Montserrat" w:cs="Trebuchet MS"/>
                <w:sz w:val="22"/>
                <w:szCs w:val="22"/>
              </w:rPr>
              <w:t xml:space="preserve"> Zendesk</w:t>
            </w:r>
            <w:r w:rsidRPr="00D072ED">
              <w:rPr>
                <w:rStyle w:val="singlecolumnspanpaddedlinenth-child1"/>
                <w:rFonts w:ascii="Montserrat" w:eastAsia="Trebuchet MS" w:hAnsi="Montserrat" w:cs="Trebuchet MS"/>
                <w:sz w:val="22"/>
                <w:szCs w:val="22"/>
              </w:rPr>
              <w:t xml:space="preserve"> </w:t>
            </w:r>
          </w:p>
          <w:p w14:paraId="609E5923" w14:textId="77777777" w:rsidR="00775D06" w:rsidRPr="00D072ED" w:rsidRDefault="00666492">
            <w:pPr>
              <w:pStyle w:val="div"/>
              <w:spacing w:line="300" w:lineRule="atLeast"/>
              <w:ind w:left="500" w:right="500"/>
              <w:rPr>
                <w:rStyle w:val="documentleftcell"/>
                <w:rFonts w:ascii="Montserrat" w:eastAsia="Trebuchet MS" w:hAnsi="Montserrat" w:cs="Trebuchet MS"/>
                <w:sz w:val="22"/>
                <w:szCs w:val="22"/>
                <w:shd w:val="clear" w:color="auto" w:fill="auto"/>
              </w:rPr>
            </w:pPr>
            <w:r w:rsidRPr="00D072ED">
              <w:rPr>
                <w:rStyle w:val="documentleftcell"/>
                <w:rFonts w:ascii="Montserrat" w:eastAsia="Trebuchet MS" w:hAnsi="Montserrat" w:cs="Trebuchet MS"/>
                <w:noProof/>
                <w:sz w:val="22"/>
                <w:szCs w:val="22"/>
                <w:shd w:val="clear" w:color="auto" w:fill="auto"/>
              </w:rPr>
              <w:drawing>
                <wp:inline distT="0" distB="0" distL="0" distR="0" wp14:anchorId="609E595D" wp14:editId="609E595E">
                  <wp:extent cx="2348044" cy="9492"/>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7272" name=""/>
                          <pic:cNvPicPr>
                            <a:picLocks noChangeAspect="1"/>
                          </pic:cNvPicPr>
                        </pic:nvPicPr>
                        <pic:blipFill>
                          <a:blip r:embed="rId6"/>
                          <a:stretch>
                            <a:fillRect/>
                          </a:stretch>
                        </pic:blipFill>
                        <pic:spPr>
                          <a:xfrm>
                            <a:off x="0" y="0"/>
                            <a:ext cx="2348044" cy="9492"/>
                          </a:xfrm>
                          <a:prstGeom prst="rect">
                            <a:avLst/>
                          </a:prstGeom>
                        </pic:spPr>
                      </pic:pic>
                    </a:graphicData>
                  </a:graphic>
                </wp:inline>
              </w:drawing>
            </w:r>
          </w:p>
          <w:p w14:paraId="609E5924" w14:textId="77777777" w:rsidR="00775D06" w:rsidRPr="00D072ED" w:rsidRDefault="00666492">
            <w:pPr>
              <w:pStyle w:val="div"/>
              <w:spacing w:before="200" w:after="200" w:line="360" w:lineRule="atLeast"/>
              <w:ind w:left="700" w:right="700"/>
              <w:rPr>
                <w:rStyle w:val="documentleftcell"/>
                <w:rFonts w:ascii="Montserrat" w:eastAsia="Trebuchet MS" w:hAnsi="Montserrat" w:cs="Trebuchet MS"/>
                <w:b/>
                <w:bCs/>
                <w:caps/>
                <w:sz w:val="28"/>
                <w:szCs w:val="28"/>
                <w:shd w:val="clear" w:color="auto" w:fill="auto"/>
              </w:rPr>
            </w:pPr>
            <w:r w:rsidRPr="00D072ED">
              <w:rPr>
                <w:rStyle w:val="documentleftcell"/>
                <w:rFonts w:ascii="Montserrat" w:eastAsia="Trebuchet MS" w:hAnsi="Montserrat" w:cs="Trebuchet MS"/>
                <w:b/>
                <w:bCs/>
                <w:caps/>
                <w:sz w:val="28"/>
                <w:szCs w:val="28"/>
                <w:shd w:val="clear" w:color="auto" w:fill="auto"/>
              </w:rPr>
              <w:t>Education</w:t>
            </w:r>
          </w:p>
          <w:p w14:paraId="609E5925" w14:textId="5F76CB06" w:rsidR="00775D06" w:rsidRPr="00D072ED" w:rsidRDefault="00666492">
            <w:pPr>
              <w:pStyle w:val="paddedline"/>
              <w:spacing w:line="300" w:lineRule="atLeast"/>
              <w:ind w:left="700" w:right="700"/>
              <w:rPr>
                <w:rStyle w:val="documentleftcell"/>
                <w:rFonts w:ascii="Montserrat" w:eastAsia="Trebuchet MS" w:hAnsi="Montserrat" w:cs="Trebuchet MS"/>
                <w:sz w:val="22"/>
                <w:szCs w:val="22"/>
                <w:shd w:val="clear" w:color="auto" w:fill="auto"/>
              </w:rPr>
            </w:pPr>
            <w:r w:rsidRPr="00D072ED">
              <w:rPr>
                <w:rStyle w:val="divdocumentjobdates"/>
                <w:rFonts w:ascii="Montserrat" w:eastAsia="Trebuchet MS" w:hAnsi="Montserrat" w:cs="Trebuchet MS"/>
              </w:rPr>
              <w:t>20</w:t>
            </w:r>
            <w:r w:rsidR="003527E0" w:rsidRPr="00D072ED">
              <w:rPr>
                <w:rStyle w:val="divdocumentjobdates"/>
                <w:rFonts w:ascii="Montserrat" w:eastAsia="Trebuchet MS" w:hAnsi="Montserrat" w:cs="Trebuchet MS"/>
              </w:rPr>
              <w:t>19 - Present</w:t>
            </w:r>
          </w:p>
          <w:p w14:paraId="609E5926" w14:textId="31DBDCCA" w:rsidR="00775D06" w:rsidRPr="00D072ED" w:rsidRDefault="00666492">
            <w:pPr>
              <w:pStyle w:val="paddedline"/>
              <w:spacing w:line="300" w:lineRule="atLeast"/>
              <w:ind w:left="700" w:right="700"/>
              <w:rPr>
                <w:rStyle w:val="documentleftcell"/>
                <w:rFonts w:ascii="Montserrat" w:eastAsia="Trebuchet MS" w:hAnsi="Montserrat" w:cs="Trebuchet MS"/>
                <w:sz w:val="22"/>
                <w:szCs w:val="22"/>
                <w:shd w:val="clear" w:color="auto" w:fill="auto"/>
              </w:rPr>
            </w:pPr>
            <w:r w:rsidRPr="00D072ED">
              <w:rPr>
                <w:rStyle w:val="txtBold"/>
                <w:rFonts w:ascii="Montserrat" w:eastAsia="Trebuchet MS" w:hAnsi="Montserrat" w:cs="Trebuchet MS"/>
                <w:sz w:val="22"/>
                <w:szCs w:val="22"/>
              </w:rPr>
              <w:t xml:space="preserve">University </w:t>
            </w:r>
            <w:r w:rsidR="00870BB5" w:rsidRPr="00D072ED">
              <w:rPr>
                <w:rStyle w:val="txtBold"/>
                <w:rFonts w:ascii="Montserrat" w:eastAsia="Trebuchet MS" w:hAnsi="Montserrat" w:cs="Trebuchet MS"/>
                <w:sz w:val="22"/>
                <w:szCs w:val="22"/>
              </w:rPr>
              <w:t>o</w:t>
            </w:r>
            <w:r w:rsidRPr="00D072ED">
              <w:rPr>
                <w:rStyle w:val="txtBold"/>
                <w:rFonts w:ascii="Montserrat" w:eastAsia="Trebuchet MS" w:hAnsi="Montserrat" w:cs="Trebuchet MS"/>
                <w:sz w:val="22"/>
                <w:szCs w:val="22"/>
              </w:rPr>
              <w:t>f Liverpool</w:t>
            </w:r>
            <w:r w:rsidRPr="00D072ED">
              <w:rPr>
                <w:rStyle w:val="documentleftcell"/>
                <w:rFonts w:ascii="Montserrat" w:eastAsia="Trebuchet MS" w:hAnsi="Montserrat" w:cs="Trebuchet MS"/>
                <w:sz w:val="22"/>
                <w:szCs w:val="22"/>
                <w:shd w:val="clear" w:color="auto" w:fill="auto"/>
              </w:rPr>
              <w:t xml:space="preserve"> </w:t>
            </w:r>
            <w:r w:rsidRPr="00D072ED">
              <w:rPr>
                <w:rStyle w:val="span"/>
                <w:rFonts w:ascii="Montserrat" w:eastAsia="Trebuchet MS" w:hAnsi="Montserrat" w:cs="Trebuchet MS"/>
                <w:sz w:val="22"/>
                <w:szCs w:val="22"/>
              </w:rPr>
              <w:t>|</w:t>
            </w:r>
            <w:r w:rsidRPr="00D072ED">
              <w:rPr>
                <w:rStyle w:val="documentleftcell"/>
                <w:rFonts w:ascii="Montserrat" w:eastAsia="Trebuchet MS" w:hAnsi="Montserrat" w:cs="Trebuchet MS"/>
                <w:sz w:val="22"/>
                <w:szCs w:val="22"/>
                <w:shd w:val="clear" w:color="auto" w:fill="auto"/>
              </w:rPr>
              <w:t xml:space="preserve"> </w:t>
            </w:r>
            <w:r w:rsidRPr="00D072ED">
              <w:rPr>
                <w:rStyle w:val="divdocumenteducationjoblocation"/>
                <w:rFonts w:ascii="Montserrat" w:eastAsia="Trebuchet MS" w:hAnsi="Montserrat" w:cs="Trebuchet MS"/>
                <w:sz w:val="22"/>
                <w:szCs w:val="22"/>
              </w:rPr>
              <w:t>Liverpool</w:t>
            </w:r>
            <w:r w:rsidRPr="00D072ED">
              <w:rPr>
                <w:rStyle w:val="documentleftcell"/>
                <w:rFonts w:ascii="Montserrat" w:eastAsia="Trebuchet MS" w:hAnsi="Montserrat" w:cs="Trebuchet MS"/>
                <w:sz w:val="22"/>
                <w:szCs w:val="22"/>
                <w:shd w:val="clear" w:color="auto" w:fill="auto"/>
              </w:rPr>
              <w:t xml:space="preserve"> </w:t>
            </w:r>
          </w:p>
          <w:p w14:paraId="609E5927" w14:textId="4E79F927" w:rsidR="00775D06" w:rsidRPr="00D072ED" w:rsidRDefault="00666492">
            <w:pPr>
              <w:pStyle w:val="paddedline"/>
              <w:spacing w:line="300" w:lineRule="atLeast"/>
              <w:ind w:left="700" w:right="700"/>
              <w:rPr>
                <w:rStyle w:val="documentleftcell"/>
                <w:rFonts w:ascii="Montserrat" w:eastAsia="Trebuchet MS" w:hAnsi="Montserrat" w:cs="Trebuchet MS"/>
                <w:sz w:val="22"/>
                <w:szCs w:val="22"/>
                <w:shd w:val="clear" w:color="auto" w:fill="auto"/>
              </w:rPr>
            </w:pPr>
            <w:r w:rsidRPr="00D072ED">
              <w:rPr>
                <w:rStyle w:val="span"/>
                <w:rFonts w:ascii="Montserrat" w:eastAsia="Trebuchet MS" w:hAnsi="Montserrat" w:cs="Trebuchet MS"/>
                <w:sz w:val="22"/>
                <w:szCs w:val="22"/>
              </w:rPr>
              <w:t>Computer Scienc</w:t>
            </w:r>
            <w:r w:rsidR="00D952EF" w:rsidRPr="00D072ED">
              <w:rPr>
                <w:rStyle w:val="span"/>
                <w:rFonts w:ascii="Montserrat" w:eastAsia="Trebuchet MS" w:hAnsi="Montserrat" w:cs="Trebuchet MS"/>
                <w:sz w:val="22"/>
                <w:szCs w:val="22"/>
              </w:rPr>
              <w:t>e (B</w:t>
            </w:r>
            <w:r w:rsidR="00870BB5" w:rsidRPr="00D072ED">
              <w:rPr>
                <w:rStyle w:val="span"/>
                <w:rFonts w:ascii="Montserrat" w:eastAsia="Trebuchet MS" w:hAnsi="Montserrat" w:cs="Trebuchet MS"/>
                <w:sz w:val="22"/>
                <w:szCs w:val="22"/>
              </w:rPr>
              <w:t>Sc)</w:t>
            </w:r>
          </w:p>
          <w:p w14:paraId="609E5928" w14:textId="397319E3" w:rsidR="00775D06" w:rsidRPr="00D072ED" w:rsidRDefault="008606BC">
            <w:pPr>
              <w:pStyle w:val="paddedline"/>
              <w:spacing w:before="200" w:line="300" w:lineRule="atLeast"/>
              <w:ind w:left="700" w:right="700"/>
              <w:rPr>
                <w:rStyle w:val="documentleftcell"/>
                <w:rFonts w:ascii="Montserrat" w:eastAsia="Trebuchet MS" w:hAnsi="Montserrat" w:cs="Trebuchet MS"/>
                <w:sz w:val="22"/>
                <w:szCs w:val="22"/>
                <w:shd w:val="clear" w:color="auto" w:fill="auto"/>
              </w:rPr>
            </w:pPr>
            <w:r w:rsidRPr="00D072ED">
              <w:rPr>
                <w:rStyle w:val="divdocumentjobdates"/>
                <w:rFonts w:ascii="Montserrat" w:eastAsia="Trebuchet MS" w:hAnsi="Montserrat" w:cs="Trebuchet MS"/>
              </w:rPr>
              <w:t xml:space="preserve">2016 - </w:t>
            </w:r>
            <w:r w:rsidR="00666492" w:rsidRPr="00D072ED">
              <w:rPr>
                <w:rStyle w:val="divdocumentjobdates"/>
                <w:rFonts w:ascii="Montserrat" w:eastAsia="Trebuchet MS" w:hAnsi="Montserrat" w:cs="Trebuchet MS"/>
              </w:rPr>
              <w:t>2018</w:t>
            </w:r>
          </w:p>
          <w:p w14:paraId="609E5929" w14:textId="77777777" w:rsidR="00775D06" w:rsidRPr="00D072ED" w:rsidRDefault="00666492">
            <w:pPr>
              <w:pStyle w:val="paddedline"/>
              <w:spacing w:line="300" w:lineRule="atLeast"/>
              <w:ind w:left="700" w:right="700"/>
              <w:rPr>
                <w:rStyle w:val="documentleftcell"/>
                <w:rFonts w:ascii="Montserrat" w:eastAsia="Trebuchet MS" w:hAnsi="Montserrat" w:cs="Trebuchet MS"/>
                <w:sz w:val="22"/>
                <w:szCs w:val="22"/>
                <w:shd w:val="clear" w:color="auto" w:fill="auto"/>
              </w:rPr>
            </w:pPr>
            <w:r w:rsidRPr="00D072ED">
              <w:rPr>
                <w:rStyle w:val="txtBold"/>
                <w:rFonts w:ascii="Montserrat" w:eastAsia="Trebuchet MS" w:hAnsi="Montserrat" w:cs="Trebuchet MS"/>
                <w:sz w:val="22"/>
                <w:szCs w:val="22"/>
              </w:rPr>
              <w:t>Twyford CE High School</w:t>
            </w:r>
            <w:r w:rsidRPr="00D072ED">
              <w:rPr>
                <w:rStyle w:val="documentleftcell"/>
                <w:rFonts w:ascii="Montserrat" w:eastAsia="Trebuchet MS" w:hAnsi="Montserrat" w:cs="Trebuchet MS"/>
                <w:sz w:val="22"/>
                <w:szCs w:val="22"/>
                <w:shd w:val="clear" w:color="auto" w:fill="auto"/>
              </w:rPr>
              <w:t xml:space="preserve"> </w:t>
            </w:r>
          </w:p>
          <w:p w14:paraId="609E592A" w14:textId="77777777" w:rsidR="00775D06" w:rsidRPr="00D072ED" w:rsidRDefault="00666492">
            <w:pPr>
              <w:pStyle w:val="paddedline"/>
              <w:spacing w:line="300" w:lineRule="atLeast"/>
              <w:ind w:left="700" w:right="700"/>
              <w:rPr>
                <w:rStyle w:val="documentleftcell"/>
                <w:rFonts w:ascii="Montserrat" w:eastAsia="Trebuchet MS" w:hAnsi="Montserrat" w:cs="Trebuchet MS"/>
                <w:sz w:val="22"/>
                <w:szCs w:val="22"/>
                <w:shd w:val="clear" w:color="auto" w:fill="auto"/>
              </w:rPr>
            </w:pPr>
            <w:r w:rsidRPr="00D072ED">
              <w:rPr>
                <w:rStyle w:val="span"/>
                <w:rFonts w:ascii="Montserrat" w:eastAsia="Trebuchet MS" w:hAnsi="Montserrat" w:cs="Trebuchet MS"/>
                <w:sz w:val="22"/>
                <w:szCs w:val="22"/>
              </w:rPr>
              <w:t>A-Levels</w:t>
            </w:r>
            <w:r w:rsidRPr="00D072ED">
              <w:rPr>
                <w:rStyle w:val="documentleftcell"/>
                <w:rFonts w:ascii="Montserrat" w:eastAsia="Trebuchet MS" w:hAnsi="Montserrat" w:cs="Trebuchet MS"/>
                <w:sz w:val="22"/>
                <w:szCs w:val="22"/>
                <w:shd w:val="clear" w:color="auto" w:fill="auto"/>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5"/>
              <w:gridCol w:w="582"/>
            </w:tblGrid>
            <w:tr w:rsidR="00D072ED" w:rsidRPr="00D072ED" w14:paraId="7080B5CD" w14:textId="758F1AAF" w:rsidTr="00FF4CEF">
              <w:trPr>
                <w:trHeight w:val="377"/>
              </w:trPr>
              <w:tc>
                <w:tcPr>
                  <w:tcW w:w="4380" w:type="pct"/>
                </w:tcPr>
                <w:p w14:paraId="2523FBD4" w14:textId="75676F53" w:rsidR="00E44C68" w:rsidRPr="00D072ED" w:rsidRDefault="00E44C68" w:rsidP="006E289C">
                  <w:pPr>
                    <w:pStyle w:val="divdocumentulli"/>
                    <w:numPr>
                      <w:ilvl w:val="0"/>
                      <w:numId w:val="3"/>
                    </w:numPr>
                    <w:spacing w:before="200"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Computer Science          </w:t>
                  </w:r>
                </w:p>
              </w:tc>
              <w:tc>
                <w:tcPr>
                  <w:tcW w:w="620" w:type="pct"/>
                </w:tcPr>
                <w:p w14:paraId="0DFF9C1F" w14:textId="1C26AADB" w:rsidR="00E44C68" w:rsidRPr="00D072ED" w:rsidRDefault="00E44C68" w:rsidP="00FF4CEF">
                  <w:pPr>
                    <w:pStyle w:val="divdocumentulli"/>
                    <w:spacing w:before="200" w:line="300" w:lineRule="atLeast"/>
                    <w:jc w:val="center"/>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B</w:t>
                  </w:r>
                </w:p>
              </w:tc>
            </w:tr>
            <w:tr w:rsidR="00D072ED" w:rsidRPr="00D072ED" w14:paraId="5A0B15FE" w14:textId="6EA367E3" w:rsidTr="00FF4CEF">
              <w:trPr>
                <w:trHeight w:val="223"/>
              </w:trPr>
              <w:tc>
                <w:tcPr>
                  <w:tcW w:w="4380" w:type="pct"/>
                </w:tcPr>
                <w:p w14:paraId="14CB65BF" w14:textId="39ACA94F" w:rsidR="00E44C68" w:rsidRPr="00D072ED" w:rsidRDefault="00E44C68" w:rsidP="006E289C">
                  <w:pPr>
                    <w:pStyle w:val="divdocumentulli"/>
                    <w:numPr>
                      <w:ilvl w:val="0"/>
                      <w:numId w:val="3"/>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Government &amp; Politics   </w:t>
                  </w:r>
                </w:p>
              </w:tc>
              <w:tc>
                <w:tcPr>
                  <w:tcW w:w="620" w:type="pct"/>
                </w:tcPr>
                <w:p w14:paraId="0DD56974" w14:textId="409B8703" w:rsidR="00E44C68" w:rsidRPr="00D072ED" w:rsidRDefault="00E44C68" w:rsidP="00FF4CEF">
                  <w:pPr>
                    <w:pStyle w:val="divdocumentulli"/>
                    <w:spacing w:line="300" w:lineRule="atLeast"/>
                    <w:jc w:val="center"/>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B</w:t>
                  </w:r>
                </w:p>
              </w:tc>
            </w:tr>
            <w:tr w:rsidR="00D072ED" w:rsidRPr="00D072ED" w14:paraId="1BC7D7F0" w14:textId="56C9011C" w:rsidTr="00FF4CEF">
              <w:trPr>
                <w:trHeight w:val="446"/>
              </w:trPr>
              <w:tc>
                <w:tcPr>
                  <w:tcW w:w="4380" w:type="pct"/>
                </w:tcPr>
                <w:p w14:paraId="7657A7A8" w14:textId="73C0D384" w:rsidR="00E44C68" w:rsidRPr="00D072ED" w:rsidRDefault="00E44C68" w:rsidP="006E289C">
                  <w:pPr>
                    <w:pStyle w:val="divdocumentulli"/>
                    <w:numPr>
                      <w:ilvl w:val="0"/>
                      <w:numId w:val="3"/>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EPQ (focussed on Encryption </w:t>
                  </w:r>
                  <w:r w:rsidR="00FF4CEF" w:rsidRPr="00D072ED">
                    <w:rPr>
                      <w:rStyle w:val="span"/>
                      <w:rFonts w:ascii="Montserrat" w:eastAsia="Trebuchet MS" w:hAnsi="Montserrat" w:cs="Trebuchet MS"/>
                      <w:sz w:val="22"/>
                      <w:szCs w:val="22"/>
                    </w:rPr>
                    <w:t>Ethics)</w:t>
                  </w:r>
                </w:p>
              </w:tc>
              <w:tc>
                <w:tcPr>
                  <w:tcW w:w="620" w:type="pct"/>
                </w:tcPr>
                <w:p w14:paraId="783C72AC" w14:textId="119EBA1C" w:rsidR="00E44C68" w:rsidRPr="00D072ED" w:rsidRDefault="00FF4CEF" w:rsidP="00FF4CEF">
                  <w:pPr>
                    <w:pStyle w:val="divdocumentulli"/>
                    <w:spacing w:line="300" w:lineRule="atLeast"/>
                    <w:jc w:val="center"/>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B</w:t>
                  </w:r>
                </w:p>
              </w:tc>
            </w:tr>
            <w:tr w:rsidR="00D072ED" w:rsidRPr="00D072ED" w14:paraId="780ED84A" w14:textId="3C55EAB0" w:rsidTr="00FF4CEF">
              <w:trPr>
                <w:trHeight w:val="223"/>
              </w:trPr>
              <w:tc>
                <w:tcPr>
                  <w:tcW w:w="4380" w:type="pct"/>
                </w:tcPr>
                <w:p w14:paraId="5CB3C80F" w14:textId="1156745B" w:rsidR="00E44C68" w:rsidRPr="00D072ED" w:rsidRDefault="00E44C68" w:rsidP="006E289C">
                  <w:pPr>
                    <w:pStyle w:val="divdocumentulli"/>
                    <w:numPr>
                      <w:ilvl w:val="0"/>
                      <w:numId w:val="3"/>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Mathematics                    </w:t>
                  </w:r>
                </w:p>
              </w:tc>
              <w:tc>
                <w:tcPr>
                  <w:tcW w:w="620" w:type="pct"/>
                </w:tcPr>
                <w:p w14:paraId="47192FA3" w14:textId="3CBA72AB" w:rsidR="00E44C68" w:rsidRPr="00D072ED" w:rsidRDefault="00FF4CEF" w:rsidP="00FF4CEF">
                  <w:pPr>
                    <w:pStyle w:val="divdocumentulli"/>
                    <w:spacing w:line="300" w:lineRule="atLeast"/>
                    <w:jc w:val="center"/>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D</w:t>
                  </w:r>
                </w:p>
              </w:tc>
            </w:tr>
          </w:tbl>
          <w:p w14:paraId="609E592F" w14:textId="2C45A4BE" w:rsidR="00775D06" w:rsidRPr="00D072ED" w:rsidRDefault="008606BC">
            <w:pPr>
              <w:pStyle w:val="paddedline"/>
              <w:spacing w:before="200" w:line="300" w:lineRule="atLeast"/>
              <w:ind w:left="700" w:right="700"/>
              <w:rPr>
                <w:rStyle w:val="documentleftcell"/>
                <w:rFonts w:ascii="Montserrat" w:eastAsia="Trebuchet MS" w:hAnsi="Montserrat" w:cs="Trebuchet MS"/>
                <w:sz w:val="22"/>
                <w:szCs w:val="22"/>
                <w:shd w:val="clear" w:color="auto" w:fill="auto"/>
              </w:rPr>
            </w:pPr>
            <w:r w:rsidRPr="00D072ED">
              <w:rPr>
                <w:rStyle w:val="divdocumentjobdates"/>
                <w:rFonts w:ascii="Montserrat" w:eastAsia="Trebuchet MS" w:hAnsi="Montserrat" w:cs="Trebuchet MS"/>
              </w:rPr>
              <w:t xml:space="preserve">2011 - </w:t>
            </w:r>
            <w:r w:rsidR="00666492" w:rsidRPr="00D072ED">
              <w:rPr>
                <w:rStyle w:val="divdocumentjobdates"/>
                <w:rFonts w:ascii="Montserrat" w:eastAsia="Trebuchet MS" w:hAnsi="Montserrat" w:cs="Trebuchet MS"/>
              </w:rPr>
              <w:t>2016</w:t>
            </w:r>
          </w:p>
          <w:p w14:paraId="609E5930" w14:textId="77777777" w:rsidR="00775D06" w:rsidRPr="00D072ED" w:rsidRDefault="00666492">
            <w:pPr>
              <w:pStyle w:val="paddedline"/>
              <w:spacing w:line="300" w:lineRule="atLeast"/>
              <w:ind w:left="700" w:right="700"/>
              <w:rPr>
                <w:rStyle w:val="documentleftcell"/>
                <w:rFonts w:ascii="Montserrat" w:eastAsia="Trebuchet MS" w:hAnsi="Montserrat" w:cs="Trebuchet MS"/>
                <w:sz w:val="22"/>
                <w:szCs w:val="22"/>
                <w:shd w:val="clear" w:color="auto" w:fill="auto"/>
              </w:rPr>
            </w:pPr>
            <w:r w:rsidRPr="00D072ED">
              <w:rPr>
                <w:rStyle w:val="txtBold"/>
                <w:rFonts w:ascii="Montserrat" w:eastAsia="Trebuchet MS" w:hAnsi="Montserrat" w:cs="Trebuchet MS"/>
                <w:sz w:val="22"/>
                <w:szCs w:val="22"/>
              </w:rPr>
              <w:t>Twyford CE High School</w:t>
            </w:r>
            <w:r w:rsidRPr="00D072ED">
              <w:rPr>
                <w:rStyle w:val="documentleftcell"/>
                <w:rFonts w:ascii="Montserrat" w:eastAsia="Trebuchet MS" w:hAnsi="Montserrat" w:cs="Trebuchet MS"/>
                <w:sz w:val="22"/>
                <w:szCs w:val="22"/>
                <w:shd w:val="clear" w:color="auto" w:fill="auto"/>
              </w:rPr>
              <w:t xml:space="preserve"> </w:t>
            </w:r>
          </w:p>
          <w:p w14:paraId="609E5931" w14:textId="77777777" w:rsidR="00775D06" w:rsidRPr="00D072ED" w:rsidRDefault="00666492">
            <w:pPr>
              <w:pStyle w:val="paddedline"/>
              <w:spacing w:line="300" w:lineRule="atLeast"/>
              <w:ind w:left="700" w:right="700"/>
              <w:rPr>
                <w:rStyle w:val="documentleftcell"/>
                <w:rFonts w:ascii="Montserrat" w:eastAsia="Trebuchet MS" w:hAnsi="Montserrat" w:cs="Trebuchet MS"/>
                <w:sz w:val="22"/>
                <w:szCs w:val="22"/>
                <w:shd w:val="clear" w:color="auto" w:fill="auto"/>
              </w:rPr>
            </w:pPr>
            <w:r w:rsidRPr="00D072ED">
              <w:rPr>
                <w:rStyle w:val="span"/>
                <w:rFonts w:ascii="Montserrat" w:eastAsia="Trebuchet MS" w:hAnsi="Montserrat" w:cs="Trebuchet MS"/>
                <w:sz w:val="22"/>
                <w:szCs w:val="22"/>
              </w:rPr>
              <w:t>GCSE</w:t>
            </w:r>
            <w:r w:rsidRPr="00D072ED">
              <w:rPr>
                <w:rStyle w:val="documentleftcell"/>
                <w:rFonts w:ascii="Montserrat" w:eastAsia="Trebuchet MS" w:hAnsi="Montserrat" w:cs="Trebuchet MS"/>
                <w:sz w:val="22"/>
                <w:szCs w:val="22"/>
                <w:shd w:val="clear" w:color="auto" w:fill="auto"/>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62"/>
            </w:tblGrid>
            <w:tr w:rsidR="00D072ED" w:rsidRPr="00D072ED" w14:paraId="3C7BC45C" w14:textId="21CCE6F0" w:rsidTr="00FF4CEF">
              <w:tc>
                <w:tcPr>
                  <w:tcW w:w="4508" w:type="pct"/>
                </w:tcPr>
                <w:p w14:paraId="18136E50" w14:textId="498F1A2D" w:rsidR="00FF4CEF" w:rsidRPr="00D072ED" w:rsidRDefault="00FF4CEF" w:rsidP="00E220A0">
                  <w:pPr>
                    <w:pStyle w:val="divdocumentulli"/>
                    <w:numPr>
                      <w:ilvl w:val="0"/>
                      <w:numId w:val="4"/>
                    </w:numPr>
                    <w:spacing w:before="200"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Computer Science        </w:t>
                  </w:r>
                </w:p>
              </w:tc>
              <w:tc>
                <w:tcPr>
                  <w:tcW w:w="492" w:type="pct"/>
                </w:tcPr>
                <w:p w14:paraId="4CC457C2" w14:textId="277AC32C" w:rsidR="00FF4CEF" w:rsidRPr="00D072ED" w:rsidRDefault="00FF4CEF" w:rsidP="00FF4CEF">
                  <w:pPr>
                    <w:pStyle w:val="divdocumentulli"/>
                    <w:spacing w:before="200"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A*</w:t>
                  </w:r>
                </w:p>
              </w:tc>
            </w:tr>
            <w:tr w:rsidR="00D072ED" w:rsidRPr="00D072ED" w14:paraId="014CD1B7" w14:textId="271B2B12" w:rsidTr="00FF4CEF">
              <w:tc>
                <w:tcPr>
                  <w:tcW w:w="4508" w:type="pct"/>
                </w:tcPr>
                <w:p w14:paraId="7328DA55" w14:textId="0591A3D8"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Religious Education     </w:t>
                  </w:r>
                </w:p>
              </w:tc>
              <w:tc>
                <w:tcPr>
                  <w:tcW w:w="492" w:type="pct"/>
                </w:tcPr>
                <w:p w14:paraId="5850199E" w14:textId="6EC7A194"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A*</w:t>
                  </w:r>
                </w:p>
              </w:tc>
            </w:tr>
            <w:tr w:rsidR="00D072ED" w:rsidRPr="00D072ED" w14:paraId="159A8019" w14:textId="70EE9C70" w:rsidTr="00FF4CEF">
              <w:tc>
                <w:tcPr>
                  <w:tcW w:w="4508" w:type="pct"/>
                </w:tcPr>
                <w:p w14:paraId="7B15FD11" w14:textId="5EF5DB79"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Mathematics                  </w:t>
                  </w:r>
                </w:p>
              </w:tc>
              <w:tc>
                <w:tcPr>
                  <w:tcW w:w="492" w:type="pct"/>
                </w:tcPr>
                <w:p w14:paraId="0CF45D71" w14:textId="7B8E8E6B"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A</w:t>
                  </w:r>
                </w:p>
              </w:tc>
            </w:tr>
            <w:tr w:rsidR="00D072ED" w:rsidRPr="00D072ED" w14:paraId="6832257B" w14:textId="6E70685E" w:rsidTr="00FF4CEF">
              <w:tc>
                <w:tcPr>
                  <w:tcW w:w="4508" w:type="pct"/>
                </w:tcPr>
                <w:p w14:paraId="6330F4F4" w14:textId="046C906B"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English Language (IGCSE) </w:t>
                  </w:r>
                </w:p>
              </w:tc>
              <w:tc>
                <w:tcPr>
                  <w:tcW w:w="492" w:type="pct"/>
                </w:tcPr>
                <w:p w14:paraId="6960C6BF" w14:textId="26FA8F31"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A</w:t>
                  </w:r>
                </w:p>
              </w:tc>
            </w:tr>
            <w:tr w:rsidR="00D072ED" w:rsidRPr="00D072ED" w14:paraId="0D08B6E3" w14:textId="000F337E" w:rsidTr="00FF4CEF">
              <w:tc>
                <w:tcPr>
                  <w:tcW w:w="4508" w:type="pct"/>
                </w:tcPr>
                <w:p w14:paraId="66D4CEA6" w14:textId="7EAF31E5"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English Literature         </w:t>
                  </w:r>
                </w:p>
              </w:tc>
              <w:tc>
                <w:tcPr>
                  <w:tcW w:w="492" w:type="pct"/>
                </w:tcPr>
                <w:p w14:paraId="62370AF0" w14:textId="75540910"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B</w:t>
                  </w:r>
                </w:p>
              </w:tc>
            </w:tr>
            <w:tr w:rsidR="00D072ED" w:rsidRPr="00D072ED" w14:paraId="5CC7E465" w14:textId="2041927A" w:rsidTr="00FF4CEF">
              <w:tc>
                <w:tcPr>
                  <w:tcW w:w="4508" w:type="pct"/>
                </w:tcPr>
                <w:p w14:paraId="225CCA41" w14:textId="7EF456B4"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Core Science                  </w:t>
                  </w:r>
                </w:p>
              </w:tc>
              <w:tc>
                <w:tcPr>
                  <w:tcW w:w="492" w:type="pct"/>
                </w:tcPr>
                <w:p w14:paraId="0E9D10E4" w14:textId="33ECA8D8"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B</w:t>
                  </w:r>
                </w:p>
              </w:tc>
            </w:tr>
            <w:tr w:rsidR="00D072ED" w:rsidRPr="00D072ED" w14:paraId="2843D1AD" w14:textId="0B081699" w:rsidTr="00FF4CEF">
              <w:tc>
                <w:tcPr>
                  <w:tcW w:w="4508" w:type="pct"/>
                </w:tcPr>
                <w:p w14:paraId="7B91ED26" w14:textId="34DC3545"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Additional Science       </w:t>
                  </w:r>
                </w:p>
              </w:tc>
              <w:tc>
                <w:tcPr>
                  <w:tcW w:w="492" w:type="pct"/>
                </w:tcPr>
                <w:p w14:paraId="5057A0DB" w14:textId="19162E07"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B</w:t>
                  </w:r>
                </w:p>
              </w:tc>
            </w:tr>
            <w:tr w:rsidR="00D072ED" w:rsidRPr="00D072ED" w14:paraId="56E83BB6" w14:textId="78AB93C2" w:rsidTr="00FF4CEF">
              <w:tc>
                <w:tcPr>
                  <w:tcW w:w="4508" w:type="pct"/>
                </w:tcPr>
                <w:p w14:paraId="4CCFB1E3" w14:textId="57716929"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History                             </w:t>
                  </w:r>
                </w:p>
              </w:tc>
              <w:tc>
                <w:tcPr>
                  <w:tcW w:w="492" w:type="pct"/>
                </w:tcPr>
                <w:p w14:paraId="695063CC" w14:textId="02F087EE"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C</w:t>
                  </w:r>
                </w:p>
              </w:tc>
            </w:tr>
            <w:tr w:rsidR="00D072ED" w:rsidRPr="00D072ED" w14:paraId="2585B92C" w14:textId="61747AAE" w:rsidTr="00FF4CEF">
              <w:tc>
                <w:tcPr>
                  <w:tcW w:w="4508" w:type="pct"/>
                </w:tcPr>
                <w:p w14:paraId="2647A4B0" w14:textId="463AC3AC" w:rsidR="00FF4CEF" w:rsidRPr="00D072ED" w:rsidRDefault="00FF4CEF" w:rsidP="00E220A0">
                  <w:pPr>
                    <w:pStyle w:val="divdocumentulli"/>
                    <w:numPr>
                      <w:ilvl w:val="0"/>
                      <w:numId w:val="4"/>
                    </w:numPr>
                    <w:spacing w:line="300" w:lineRule="atLeast"/>
                    <w:ind w:left="940" w:hanging="241"/>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 xml:space="preserve">French                             </w:t>
                  </w:r>
                </w:p>
              </w:tc>
              <w:tc>
                <w:tcPr>
                  <w:tcW w:w="492" w:type="pct"/>
                </w:tcPr>
                <w:p w14:paraId="4C935035" w14:textId="609B7094" w:rsidR="00FF4CEF" w:rsidRPr="00D072ED" w:rsidRDefault="00FF4CEF" w:rsidP="00FF4CEF">
                  <w:pPr>
                    <w:pStyle w:val="divdocumentulli"/>
                    <w:spacing w:line="300" w:lineRule="atLeast"/>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C</w:t>
                  </w:r>
                </w:p>
              </w:tc>
            </w:tr>
          </w:tbl>
          <w:p w14:paraId="609E593A" w14:textId="77777777" w:rsidR="00775D06" w:rsidRPr="00D072ED" w:rsidRDefault="00775D06">
            <w:pPr>
              <w:pStyle w:val="divdocumentleft-box"/>
              <w:pBdr>
                <w:left w:val="none" w:sz="0" w:space="0" w:color="auto"/>
                <w:right w:val="none" w:sz="0" w:space="0" w:color="auto"/>
              </w:pBdr>
              <w:shd w:val="clear" w:color="auto" w:fill="auto"/>
              <w:spacing w:line="300" w:lineRule="atLeast"/>
              <w:ind w:left="500" w:right="500"/>
              <w:rPr>
                <w:rStyle w:val="divdocumentleft-boxCharacter"/>
                <w:rFonts w:ascii="Montserrat" w:eastAsia="Trebuchet MS" w:hAnsi="Montserrat" w:cs="Trebuchet MS"/>
                <w:color w:val="auto"/>
                <w:sz w:val="22"/>
                <w:szCs w:val="22"/>
                <w:shd w:val="clear" w:color="auto" w:fill="auto"/>
              </w:rPr>
            </w:pPr>
          </w:p>
        </w:tc>
        <w:tc>
          <w:tcPr>
            <w:tcW w:w="7426" w:type="dxa"/>
            <w:tcBorders>
              <w:left w:val="single" w:sz="4" w:space="0" w:color="auto"/>
            </w:tcBorders>
            <w:hideMark/>
          </w:tcPr>
          <w:tbl>
            <w:tblPr>
              <w:tblStyle w:val="divdocumentright-table"/>
              <w:tblW w:w="5000" w:type="pct"/>
              <w:tblCellSpacing w:w="0" w:type="dxa"/>
              <w:tblCellMar>
                <w:left w:w="0" w:type="dxa"/>
                <w:right w:w="0" w:type="dxa"/>
              </w:tblCellMar>
              <w:tblLook w:val="05E0" w:firstRow="1" w:lastRow="1" w:firstColumn="1" w:lastColumn="1" w:noHBand="0" w:noVBand="1"/>
            </w:tblPr>
            <w:tblGrid>
              <w:gridCol w:w="6613"/>
            </w:tblGrid>
            <w:tr w:rsidR="00D072ED" w:rsidRPr="00D072ED" w14:paraId="609E5959" w14:textId="77777777" w:rsidTr="00FF4CEF">
              <w:trPr>
                <w:tblCellSpacing w:w="0" w:type="dxa"/>
              </w:trPr>
              <w:tc>
                <w:tcPr>
                  <w:tcW w:w="7426" w:type="dxa"/>
                  <w:tcMar>
                    <w:top w:w="0" w:type="dxa"/>
                    <w:left w:w="120" w:type="dxa"/>
                    <w:bottom w:w="0" w:type="dxa"/>
                    <w:right w:w="120" w:type="dxa"/>
                  </w:tcMar>
                  <w:hideMark/>
                </w:tcPr>
                <w:p w14:paraId="609E593B" w14:textId="34C30576" w:rsidR="00775D06" w:rsidRPr="00D072ED" w:rsidRDefault="00D072ED">
                  <w:pPr>
                    <w:pStyle w:val="divdocumentname"/>
                    <w:spacing w:after="180"/>
                    <w:ind w:left="360" w:right="360"/>
                    <w:rPr>
                      <w:rStyle w:val="divdocumentright-box"/>
                      <w:rFonts w:ascii="Montserrat" w:eastAsia="Trebuchet MS" w:hAnsi="Montserrat" w:cs="Trebuchet MS"/>
                      <w:color w:val="auto"/>
                    </w:rPr>
                  </w:pPr>
                  <w:r>
                    <w:rPr>
                      <w:rStyle w:val="span"/>
                      <w:rFonts w:ascii="Montserrat" w:eastAsia="Trebuchet MS" w:hAnsi="Montserrat" w:cs="Trebuchet MS"/>
                      <w:color w:val="auto"/>
                      <w:sz w:val="68"/>
                      <w:szCs w:val="68"/>
                    </w:rPr>
                    <w:br/>
                  </w:r>
                  <w:r w:rsidR="00666492" w:rsidRPr="00D072ED">
                    <w:rPr>
                      <w:rStyle w:val="span"/>
                      <w:rFonts w:ascii="Montserrat" w:eastAsia="Trebuchet MS" w:hAnsi="Montserrat" w:cs="Trebuchet MS"/>
                      <w:color w:val="auto"/>
                      <w:sz w:val="68"/>
                      <w:szCs w:val="68"/>
                    </w:rPr>
                    <w:t>Joel</w:t>
                  </w:r>
                  <w:r w:rsidR="00666492" w:rsidRPr="00D072ED">
                    <w:rPr>
                      <w:rStyle w:val="divdocumentright-box"/>
                      <w:rFonts w:ascii="Montserrat" w:eastAsia="Trebuchet MS" w:hAnsi="Montserrat" w:cs="Trebuchet MS"/>
                      <w:color w:val="auto"/>
                    </w:rPr>
                    <w:t xml:space="preserve"> </w:t>
                  </w:r>
                  <w:r w:rsidR="00666492" w:rsidRPr="00D072ED">
                    <w:rPr>
                      <w:rStyle w:val="span"/>
                      <w:rFonts w:ascii="Montserrat" w:eastAsia="Trebuchet MS" w:hAnsi="Montserrat" w:cs="Trebuchet MS"/>
                      <w:color w:val="auto"/>
                      <w:sz w:val="68"/>
                      <w:szCs w:val="68"/>
                    </w:rPr>
                    <w:t>Vivian</w:t>
                  </w:r>
                </w:p>
                <w:p w14:paraId="4CC11C21" w14:textId="20A1389A" w:rsidR="008606BC" w:rsidRPr="00D072ED" w:rsidRDefault="008606BC">
                  <w:pPr>
                    <w:pStyle w:val="div"/>
                    <w:spacing w:line="300" w:lineRule="atLeast"/>
                    <w:ind w:left="360" w:right="360"/>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(+44) 07498626207</w:t>
                  </w:r>
                </w:p>
                <w:p w14:paraId="609E593D" w14:textId="62D0D7BC" w:rsidR="00775D06" w:rsidRPr="00D072ED" w:rsidRDefault="00666492">
                  <w:pPr>
                    <w:pStyle w:val="div"/>
                    <w:spacing w:line="300" w:lineRule="atLeast"/>
                    <w:ind w:left="360" w:right="360"/>
                    <w:rPr>
                      <w:rStyle w:val="divdocumentright-box"/>
                      <w:rFonts w:ascii="Montserrat" w:eastAsia="Trebuchet MS" w:hAnsi="Montserrat" w:cs="Trebuchet MS"/>
                      <w:sz w:val="22"/>
                      <w:szCs w:val="22"/>
                    </w:rPr>
                  </w:pPr>
                  <w:r w:rsidRPr="00D072ED">
                    <w:rPr>
                      <w:rStyle w:val="span"/>
                      <w:rFonts w:ascii="Montserrat" w:eastAsia="Trebuchet MS" w:hAnsi="Montserrat" w:cs="Trebuchet MS"/>
                      <w:sz w:val="22"/>
                      <w:szCs w:val="22"/>
                    </w:rPr>
                    <w:t>joel@jdvivian.co.uk</w:t>
                  </w:r>
                </w:p>
                <w:p w14:paraId="609E5940" w14:textId="6E5886F2" w:rsidR="00775D06" w:rsidRPr="00D072ED" w:rsidRDefault="00666492" w:rsidP="00D072ED">
                  <w:pPr>
                    <w:pStyle w:val="div"/>
                    <w:pBdr>
                      <w:top w:val="none" w:sz="0" w:space="20" w:color="auto"/>
                    </w:pBdr>
                    <w:spacing w:after="200" w:line="360" w:lineRule="atLeast"/>
                    <w:ind w:left="360" w:right="360"/>
                    <w:rPr>
                      <w:rStyle w:val="divdocumentright-box"/>
                      <w:rFonts w:ascii="Montserrat" w:eastAsia="Trebuchet MS" w:hAnsi="Montserrat" w:cs="Trebuchet MS"/>
                      <w:b/>
                      <w:bCs/>
                      <w:caps/>
                      <w:sz w:val="28"/>
                      <w:szCs w:val="28"/>
                    </w:rPr>
                  </w:pPr>
                  <w:r w:rsidRPr="00D072ED">
                    <w:rPr>
                      <w:rStyle w:val="divdocumentright-box"/>
                      <w:rFonts w:ascii="Montserrat" w:eastAsia="Trebuchet MS" w:hAnsi="Montserrat" w:cs="Trebuchet MS"/>
                      <w:b/>
                      <w:bCs/>
                      <w:caps/>
                      <w:sz w:val="28"/>
                      <w:szCs w:val="28"/>
                    </w:rPr>
                    <w:t>Professional summary</w:t>
                  </w:r>
                  <w:r w:rsidR="00D072ED">
                    <w:rPr>
                      <w:rStyle w:val="divdocumentright-box"/>
                      <w:rFonts w:ascii="Montserrat" w:eastAsia="Trebuchet MS" w:hAnsi="Montserrat" w:cs="Trebuchet MS"/>
                      <w:b/>
                      <w:bCs/>
                      <w:caps/>
                      <w:sz w:val="28"/>
                      <w:szCs w:val="28"/>
                    </w:rPr>
                    <w:br/>
                  </w:r>
                  <w:r w:rsidR="00F25528" w:rsidRPr="00F25528">
                    <w:rPr>
                      <w:rStyle w:val="divdocumentright-box"/>
                      <w:rFonts w:ascii="Montserrat" w:eastAsia="Trebuchet MS" w:hAnsi="Montserrat" w:cs="Trebuchet MS"/>
                      <w:sz w:val="20"/>
                      <w:szCs w:val="20"/>
                    </w:rPr>
                    <w:t>I am a highly ambitious 2nd year computer science student at the University of Liverpool, with a desire to learn new skills and code new and exciting things. My previous experience is with in-person, phone, and remote IT support, both in the context of general IT support, as well as specific applications. I also have experience in helping in the IT recovery from a cyber-attack on a multinational company.</w:t>
                  </w:r>
                </w:p>
                <w:p w14:paraId="4F83C3AD" w14:textId="32178CF4" w:rsidR="008606BC" w:rsidRPr="00D072ED" w:rsidRDefault="00666492" w:rsidP="00D072ED">
                  <w:pPr>
                    <w:pStyle w:val="div"/>
                    <w:pBdr>
                      <w:top w:val="none" w:sz="0" w:space="20" w:color="auto"/>
                    </w:pBdr>
                    <w:spacing w:after="200" w:line="360" w:lineRule="atLeast"/>
                    <w:ind w:left="360" w:right="360"/>
                    <w:rPr>
                      <w:rStyle w:val="divdocumentjobdates"/>
                      <w:rFonts w:ascii="Montserrat" w:eastAsia="Trebuchet MS" w:hAnsi="Montserrat" w:cs="Trebuchet MS"/>
                      <w:b/>
                      <w:bCs/>
                      <w:i w:val="0"/>
                      <w:iCs w:val="0"/>
                      <w:caps/>
                      <w:sz w:val="28"/>
                      <w:szCs w:val="28"/>
                    </w:rPr>
                  </w:pPr>
                  <w:r w:rsidRPr="00D072ED">
                    <w:rPr>
                      <w:rStyle w:val="divdocumentright-box"/>
                      <w:rFonts w:ascii="Montserrat" w:eastAsia="Trebuchet MS" w:hAnsi="Montserrat" w:cs="Trebuchet MS"/>
                      <w:b/>
                      <w:bCs/>
                      <w:caps/>
                      <w:sz w:val="28"/>
                      <w:szCs w:val="28"/>
                    </w:rPr>
                    <w:t>Work history</w:t>
                  </w:r>
                  <w:r w:rsidR="00D072ED">
                    <w:rPr>
                      <w:rStyle w:val="divdocumentright-box"/>
                      <w:rFonts w:ascii="Montserrat" w:eastAsia="Trebuchet MS" w:hAnsi="Montserrat" w:cs="Trebuchet MS"/>
                      <w:b/>
                      <w:bCs/>
                      <w:caps/>
                      <w:sz w:val="28"/>
                      <w:szCs w:val="28"/>
                    </w:rPr>
                    <w:br/>
                  </w:r>
                  <w:r w:rsidR="00D072ED">
                    <w:rPr>
                      <w:rStyle w:val="divdocumentjobdates"/>
                      <w:rFonts w:eastAsia="Trebuchet MS"/>
                    </w:rPr>
                    <w:br/>
                  </w:r>
                  <w:r w:rsidR="008606BC" w:rsidRPr="00D072ED">
                    <w:rPr>
                      <w:rStyle w:val="divdocumentjobdates"/>
                      <w:rFonts w:ascii="Montserrat" w:eastAsia="Trebuchet MS" w:hAnsi="Montserrat" w:cs="Trebuchet MS"/>
                    </w:rPr>
                    <w:t>09/2021 – Present</w:t>
                  </w:r>
                  <w:r w:rsidR="008606BC" w:rsidRPr="00D072ED">
                    <w:rPr>
                      <w:rStyle w:val="divdocumentjobdates"/>
                      <w:rFonts w:ascii="Montserrat" w:eastAsia="Trebuchet MS" w:hAnsi="Montserrat" w:cs="Trebuchet MS"/>
                    </w:rPr>
                    <w:br/>
                  </w:r>
                  <w:r w:rsidR="008606BC" w:rsidRPr="00D072ED">
                    <w:rPr>
                      <w:rStyle w:val="txtBold"/>
                      <w:rFonts w:ascii="Montserrat" w:eastAsia="Trebuchet MS" w:hAnsi="Montserrat" w:cs="Trebuchet MS"/>
                      <w:sz w:val="22"/>
                      <w:szCs w:val="22"/>
                    </w:rPr>
                    <w:t>Liverpool Guild of Students</w:t>
                  </w:r>
                  <w:r w:rsidR="008606BC" w:rsidRPr="00D072ED">
                    <w:rPr>
                      <w:rStyle w:val="txtBold"/>
                      <w:rFonts w:ascii="Montserrat" w:eastAsia="Trebuchet MS" w:hAnsi="Montserrat" w:cs="Trebuchet MS"/>
                      <w:sz w:val="22"/>
                      <w:szCs w:val="22"/>
                    </w:rPr>
                    <w:br/>
                  </w:r>
                  <w:r w:rsidR="008606BC" w:rsidRPr="00D072ED">
                    <w:rPr>
                      <w:rStyle w:val="span"/>
                      <w:rFonts w:ascii="Montserrat Light" w:eastAsia="Trebuchet MS" w:hAnsi="Montserrat Light" w:cs="Trebuchet MS"/>
                      <w:sz w:val="22"/>
                      <w:szCs w:val="22"/>
                    </w:rPr>
                    <w:t>Student Staff Team Member – Venue Technical Staff</w:t>
                  </w:r>
                  <w:r w:rsidR="00D072ED">
                    <w:rPr>
                      <w:rStyle w:val="span"/>
                      <w:rFonts w:ascii="Montserrat Light" w:eastAsia="Trebuchet MS" w:hAnsi="Montserrat Light" w:cs="Trebuchet MS"/>
                      <w:sz w:val="22"/>
                      <w:szCs w:val="22"/>
                    </w:rPr>
                    <w:br/>
                  </w:r>
                  <w:r w:rsidR="00D072ED">
                    <w:rPr>
                      <w:rStyle w:val="divdocumentjobdates"/>
                      <w:rFonts w:ascii="Montserrat Light" w:eastAsia="Trebuchet MS" w:hAnsi="Montserrat Light"/>
                      <w:sz w:val="22"/>
                      <w:szCs w:val="22"/>
                    </w:rPr>
                    <w:br/>
                  </w:r>
                  <w:r w:rsidR="008606BC" w:rsidRPr="00D072ED">
                    <w:rPr>
                      <w:rStyle w:val="divdocumentjobdates"/>
                      <w:rFonts w:ascii="Montserrat" w:eastAsia="Trebuchet MS" w:hAnsi="Montserrat" w:cs="Trebuchet MS"/>
                      <w:i w:val="0"/>
                      <w:iCs w:val="0"/>
                      <w:sz w:val="22"/>
                      <w:szCs w:val="22"/>
                    </w:rPr>
                    <w:t>As part of the student tech staff, I help provide lighting and sound for different guild events, such as concerts and talks.</w:t>
                  </w:r>
                </w:p>
                <w:p w14:paraId="609E5947" w14:textId="64051E4C" w:rsidR="00775D06" w:rsidRPr="00D072ED" w:rsidRDefault="00666492" w:rsidP="00B92B43">
                  <w:pPr>
                    <w:pStyle w:val="div"/>
                    <w:pBdr>
                      <w:top w:val="none" w:sz="0" w:space="20" w:color="auto"/>
                    </w:pBdr>
                    <w:spacing w:after="200" w:line="36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04/2019</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09/2019</w:t>
                  </w:r>
                  <w:r w:rsidRPr="00D072ED">
                    <w:rPr>
                      <w:rStyle w:val="singlecolumnspanpaddedlinenth-child1"/>
                      <w:rFonts w:ascii="Montserrat" w:eastAsia="Trebuchet MS" w:hAnsi="Montserrat" w:cs="Trebuchet MS"/>
                      <w:sz w:val="22"/>
                      <w:szCs w:val="22"/>
                    </w:rPr>
                    <w:t xml:space="preserve"> </w:t>
                  </w:r>
                  <w:r w:rsidR="00B92B43" w:rsidRPr="00D072ED">
                    <w:rPr>
                      <w:rStyle w:val="singlecolumnspanpaddedlinenth-child1"/>
                      <w:rFonts w:ascii="Montserrat" w:eastAsia="Trebuchet MS" w:hAnsi="Montserrat" w:cs="Trebuchet MS"/>
                      <w:sz w:val="22"/>
                      <w:szCs w:val="22"/>
                    </w:rPr>
                    <w:br/>
                  </w:r>
                  <w:r w:rsidRPr="00D072ED">
                    <w:rPr>
                      <w:rStyle w:val="txtBold"/>
                      <w:rFonts w:ascii="Montserrat" w:eastAsia="Trebuchet MS" w:hAnsi="Montserrat" w:cs="Trebuchet MS"/>
                      <w:sz w:val="22"/>
                      <w:szCs w:val="22"/>
                    </w:rPr>
                    <w:t>Simpson Spence Young</w:t>
                  </w:r>
                  <w:r w:rsidR="00B92B43" w:rsidRPr="00D072ED">
                    <w:rPr>
                      <w:rStyle w:val="txtBold"/>
                      <w:rFonts w:ascii="Montserrat" w:eastAsia="Trebuchet MS" w:hAnsi="Montserrat" w:cs="Trebuchet MS"/>
                      <w:sz w:val="22"/>
                      <w:szCs w:val="22"/>
                    </w:rPr>
                    <w:br/>
                  </w:r>
                  <w:r w:rsidRPr="00D072ED">
                    <w:rPr>
                      <w:rStyle w:val="span"/>
                      <w:rFonts w:ascii="Montserrat Light" w:eastAsia="Trebuchet MS" w:hAnsi="Montserrat Light" w:cs="Trebuchet MS"/>
                      <w:sz w:val="22"/>
                      <w:szCs w:val="22"/>
                    </w:rPr>
                    <w:t>Trainee First Line</w:t>
                  </w:r>
                  <w:r w:rsidR="00C24CCD" w:rsidRPr="00D072ED">
                    <w:rPr>
                      <w:rStyle w:val="span"/>
                      <w:rFonts w:ascii="Montserrat Light" w:eastAsia="Trebuchet MS" w:hAnsi="Montserrat Light" w:cs="Trebuchet MS"/>
                      <w:sz w:val="22"/>
                      <w:szCs w:val="22"/>
                    </w:rPr>
                    <w:t xml:space="preserve"> IT</w:t>
                  </w:r>
                  <w:r w:rsidRPr="00D072ED">
                    <w:rPr>
                      <w:rStyle w:val="span"/>
                      <w:rFonts w:ascii="Montserrat Light" w:eastAsia="Trebuchet MS" w:hAnsi="Montserrat Light" w:cs="Trebuchet MS"/>
                      <w:sz w:val="22"/>
                      <w:szCs w:val="22"/>
                    </w:rPr>
                    <w:t xml:space="preserve"> Support Technician</w:t>
                  </w:r>
                </w:p>
                <w:p w14:paraId="609E5948" w14:textId="20EB42D1"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My primary role was to provide first-line support to brokers and other employees at the company</w:t>
                  </w:r>
                  <w:r w:rsidR="00D306E1" w:rsidRPr="00D072ED">
                    <w:rPr>
                      <w:rStyle w:val="span"/>
                      <w:rFonts w:ascii="Montserrat" w:eastAsia="Trebuchet MS" w:hAnsi="Montserrat" w:cs="Trebuchet MS"/>
                      <w:sz w:val="20"/>
                      <w:szCs w:val="20"/>
                    </w:rPr>
                    <w:t>.</w:t>
                  </w:r>
                  <w:r w:rsidRPr="00D072ED">
                    <w:rPr>
                      <w:rStyle w:val="span"/>
                      <w:rFonts w:ascii="Montserrat" w:eastAsia="Trebuchet MS" w:hAnsi="Montserrat" w:cs="Trebuchet MS"/>
                      <w:sz w:val="20"/>
                      <w:szCs w:val="20"/>
                    </w:rPr>
                    <w:t xml:space="preserve"> This was done both through the phone and in-person, to employees both in the London office that I was in, as well as offices internationally.</w:t>
                  </w:r>
                  <w:r w:rsidR="00D306E1" w:rsidRPr="00D072ED">
                    <w:rPr>
                      <w:rStyle w:val="span"/>
                      <w:rFonts w:ascii="Montserrat" w:eastAsia="Trebuchet MS" w:hAnsi="Montserrat" w:cs="Trebuchet MS"/>
                      <w:sz w:val="20"/>
                      <w:szCs w:val="20"/>
                    </w:rPr>
                    <w:t xml:space="preserve"> I used </w:t>
                  </w:r>
                  <w:proofErr w:type="spellStart"/>
                  <w:r w:rsidR="00D306E1" w:rsidRPr="00D072ED">
                    <w:rPr>
                      <w:rStyle w:val="span"/>
                      <w:rFonts w:ascii="Montserrat" w:eastAsia="Trebuchet MS" w:hAnsi="Montserrat" w:cs="Trebuchet MS"/>
                      <w:sz w:val="20"/>
                      <w:szCs w:val="20"/>
                    </w:rPr>
                    <w:t>Zoho</w:t>
                  </w:r>
                  <w:proofErr w:type="spellEnd"/>
                  <w:r w:rsidR="00D306E1" w:rsidRPr="00D072ED">
                    <w:rPr>
                      <w:rStyle w:val="span"/>
                      <w:rFonts w:ascii="Montserrat" w:eastAsia="Trebuchet MS" w:hAnsi="Montserrat" w:cs="Trebuchet MS"/>
                      <w:sz w:val="20"/>
                      <w:szCs w:val="20"/>
                    </w:rPr>
                    <w:t xml:space="preserve"> Desk to manage and respond to tickets.</w:t>
                  </w:r>
                  <w:r w:rsidRPr="00D072ED">
                    <w:rPr>
                      <w:rStyle w:val="span"/>
                      <w:rFonts w:ascii="Montserrat" w:eastAsia="Trebuchet MS" w:hAnsi="Montserrat" w:cs="Trebuchet MS"/>
                      <w:sz w:val="20"/>
                      <w:szCs w:val="20"/>
                    </w:rPr>
                    <w:t xml:space="preserve"> As this was a small IT team, I also found myself performing other roles as well, such as building computers and servers</w:t>
                  </w:r>
                  <w:r w:rsidR="009875F8" w:rsidRPr="00D072ED">
                    <w:rPr>
                      <w:rStyle w:val="span"/>
                      <w:rFonts w:ascii="Montserrat" w:eastAsia="Trebuchet MS" w:hAnsi="Montserrat" w:cs="Trebuchet MS"/>
                      <w:sz w:val="20"/>
                      <w:szCs w:val="20"/>
                    </w:rPr>
                    <w:t xml:space="preserve">, performing </w:t>
                  </w:r>
                  <w:r w:rsidR="00462606" w:rsidRPr="00D072ED">
                    <w:rPr>
                      <w:rStyle w:val="span"/>
                      <w:rFonts w:ascii="Montserrat" w:eastAsia="Trebuchet MS" w:hAnsi="Montserrat" w:cs="Trebuchet MS"/>
                      <w:sz w:val="20"/>
                      <w:szCs w:val="20"/>
                    </w:rPr>
                    <w:t>machine upgrades</w:t>
                  </w:r>
                  <w:r w:rsidR="00343FB8" w:rsidRPr="00D072ED">
                    <w:rPr>
                      <w:rStyle w:val="span"/>
                      <w:rFonts w:ascii="Montserrat" w:eastAsia="Trebuchet MS" w:hAnsi="Montserrat" w:cs="Trebuchet MS"/>
                      <w:sz w:val="20"/>
                      <w:szCs w:val="20"/>
                    </w:rPr>
                    <w:t xml:space="preserve">, </w:t>
                  </w:r>
                  <w:r w:rsidR="00617D9E" w:rsidRPr="00D072ED">
                    <w:rPr>
                      <w:rStyle w:val="span"/>
                      <w:rFonts w:ascii="Montserrat" w:eastAsia="Trebuchet MS" w:hAnsi="Montserrat" w:cs="Trebuchet MS"/>
                      <w:sz w:val="20"/>
                      <w:szCs w:val="20"/>
                    </w:rPr>
                    <w:t>learning,</w:t>
                  </w:r>
                  <w:r w:rsidR="00343FB8" w:rsidRPr="00D072ED">
                    <w:rPr>
                      <w:rStyle w:val="span"/>
                      <w:rFonts w:ascii="Montserrat" w:eastAsia="Trebuchet MS" w:hAnsi="Montserrat" w:cs="Trebuchet MS"/>
                      <w:sz w:val="20"/>
                      <w:szCs w:val="20"/>
                    </w:rPr>
                    <w:t xml:space="preserve"> and eventually</w:t>
                  </w:r>
                  <w:r w:rsidR="00462606" w:rsidRPr="00D072ED">
                    <w:rPr>
                      <w:rStyle w:val="span"/>
                      <w:rFonts w:ascii="Montserrat" w:eastAsia="Trebuchet MS" w:hAnsi="Montserrat" w:cs="Trebuchet MS"/>
                      <w:sz w:val="20"/>
                      <w:szCs w:val="20"/>
                    </w:rPr>
                    <w:t xml:space="preserve"> performing Active Directory maintenance and support</w:t>
                  </w:r>
                  <w:r w:rsidRPr="00D072ED">
                    <w:rPr>
                      <w:rStyle w:val="span"/>
                      <w:rFonts w:ascii="Montserrat" w:eastAsia="Trebuchet MS" w:hAnsi="Montserrat" w:cs="Trebuchet MS"/>
                      <w:sz w:val="20"/>
                      <w:szCs w:val="20"/>
                    </w:rPr>
                    <w:t>. During my time in this role, I also helped the company recover from a cyber</w:t>
                  </w:r>
                  <w:r w:rsidR="00343FB8" w:rsidRPr="00D072ED">
                    <w:rPr>
                      <w:rStyle w:val="span"/>
                      <w:rFonts w:ascii="Montserrat" w:eastAsia="Trebuchet MS" w:hAnsi="Montserrat" w:cs="Trebuchet MS"/>
                      <w:sz w:val="20"/>
                      <w:szCs w:val="20"/>
                    </w:rPr>
                    <w:t>-</w:t>
                  </w:r>
                  <w:r w:rsidR="008606BC" w:rsidRPr="00D072ED">
                    <w:rPr>
                      <w:rStyle w:val="span"/>
                      <w:rFonts w:ascii="Montserrat" w:eastAsia="Trebuchet MS" w:hAnsi="Montserrat" w:cs="Trebuchet MS"/>
                      <w:sz w:val="20"/>
                      <w:szCs w:val="20"/>
                    </w:rPr>
                    <w:t>attack and</w:t>
                  </w:r>
                  <w:r w:rsidRPr="00D072ED">
                    <w:rPr>
                      <w:rStyle w:val="span"/>
                      <w:rFonts w:ascii="Montserrat" w:eastAsia="Trebuchet MS" w:hAnsi="Montserrat" w:cs="Trebuchet MS"/>
                      <w:sz w:val="20"/>
                      <w:szCs w:val="20"/>
                    </w:rPr>
                    <w:t xml:space="preserve"> made several pieces of bespoke software for use by the IT team I worked within.</w:t>
                  </w:r>
                </w:p>
                <w:p w14:paraId="5D493DA8"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r>
                    <w:rPr>
                      <w:rStyle w:val="divdocumentjobdates"/>
                      <w:rFonts w:ascii="Montserrat" w:eastAsia="Trebuchet MS" w:hAnsi="Montserrat" w:cs="Trebuchet MS"/>
                    </w:rPr>
                    <w:br/>
                  </w:r>
                  <w:r>
                    <w:rPr>
                      <w:rStyle w:val="divdocumentjobdates"/>
                      <w:rFonts w:eastAsia="Trebuchet MS"/>
                    </w:rPr>
                    <w:br/>
                  </w:r>
                  <w:r>
                    <w:rPr>
                      <w:rStyle w:val="divdocumentjobdates"/>
                      <w:rFonts w:ascii="Montserrat" w:eastAsia="Trebuchet MS" w:hAnsi="Montserrat" w:cs="Trebuchet MS"/>
                    </w:rPr>
                    <w:br/>
                  </w:r>
                  <w:r>
                    <w:rPr>
                      <w:rStyle w:val="divdocumentjobdates"/>
                      <w:rFonts w:eastAsia="Trebuchet MS"/>
                    </w:rPr>
                    <w:br/>
                  </w:r>
                  <w:r>
                    <w:rPr>
                      <w:rStyle w:val="divdocumentjobdates"/>
                      <w:rFonts w:eastAsia="Trebuchet MS"/>
                    </w:rPr>
                    <w:br/>
                  </w:r>
                  <w:r>
                    <w:rPr>
                      <w:rStyle w:val="divdocumentjobdates"/>
                      <w:rFonts w:eastAsia="Trebuchet MS"/>
                    </w:rPr>
                    <w:br/>
                  </w:r>
                </w:p>
                <w:p w14:paraId="71C2604B"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p>
                <w:p w14:paraId="79E5AB15"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p>
                <w:p w14:paraId="2D6E2479"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p>
                <w:p w14:paraId="609E5949" w14:textId="7579F737" w:rsidR="00775D06" w:rsidRPr="00D072ED" w:rsidRDefault="00D072ED">
                  <w:pPr>
                    <w:pStyle w:val="divdocumentright-boxsinglecolumn"/>
                    <w:pBdr>
                      <w:top w:val="none" w:sz="0" w:space="10" w:color="auto"/>
                    </w:pBdr>
                    <w:spacing w:line="300" w:lineRule="atLeast"/>
                    <w:ind w:left="360" w:right="360"/>
                    <w:rPr>
                      <w:rStyle w:val="divdocumentright-box"/>
                      <w:rFonts w:ascii="Montserrat" w:eastAsia="Trebuchet MS" w:hAnsi="Montserrat" w:cs="Trebuchet MS"/>
                      <w:sz w:val="22"/>
                      <w:szCs w:val="22"/>
                    </w:rPr>
                  </w:pPr>
                  <w:r>
                    <w:rPr>
                      <w:rStyle w:val="divdocumentjobdates"/>
                      <w:rFonts w:eastAsia="Trebuchet MS"/>
                    </w:rPr>
                    <w:br/>
                  </w:r>
                  <w:r w:rsidR="00666492" w:rsidRPr="00D072ED">
                    <w:rPr>
                      <w:rStyle w:val="divdocumentjobdates"/>
                      <w:rFonts w:ascii="Montserrat" w:eastAsia="Trebuchet MS" w:hAnsi="Montserrat" w:cs="Trebuchet MS"/>
                    </w:rPr>
                    <w:t>07/2018</w:t>
                  </w:r>
                  <w:r w:rsidR="00666492" w:rsidRPr="00D072ED">
                    <w:rPr>
                      <w:rStyle w:val="span"/>
                      <w:rFonts w:ascii="Montserrat" w:eastAsia="Trebuchet MS" w:hAnsi="Montserrat" w:cs="Trebuchet MS"/>
                      <w:sz w:val="22"/>
                      <w:szCs w:val="22"/>
                    </w:rPr>
                    <w:t xml:space="preserve"> - </w:t>
                  </w:r>
                  <w:r w:rsidR="00666492" w:rsidRPr="00D072ED">
                    <w:rPr>
                      <w:rStyle w:val="divdocumentjobdates"/>
                      <w:rFonts w:ascii="Montserrat" w:eastAsia="Trebuchet MS" w:hAnsi="Montserrat" w:cs="Trebuchet MS"/>
                    </w:rPr>
                    <w:t>09/2018</w:t>
                  </w:r>
                  <w:r w:rsidR="00666492" w:rsidRPr="00D072ED">
                    <w:rPr>
                      <w:rStyle w:val="singlecolumnspanpaddedlinenth-child1"/>
                      <w:rFonts w:ascii="Montserrat" w:eastAsia="Trebuchet MS" w:hAnsi="Montserrat" w:cs="Trebuchet MS"/>
                      <w:sz w:val="22"/>
                      <w:szCs w:val="22"/>
                    </w:rPr>
                    <w:t xml:space="preserve"> </w:t>
                  </w:r>
                </w:p>
                <w:p w14:paraId="609E594A" w14:textId="77777777" w:rsidR="00775D06" w:rsidRPr="00D072ED" w:rsidRDefault="00666492">
                  <w:pPr>
                    <w:pStyle w:val="paddedline"/>
                    <w:spacing w:line="300" w:lineRule="atLeast"/>
                    <w:ind w:left="360" w:right="360"/>
                    <w:rPr>
                      <w:rStyle w:val="divdocumentright-box"/>
                      <w:rFonts w:ascii="Montserrat" w:eastAsia="Trebuchet MS" w:hAnsi="Montserrat" w:cs="Trebuchet MS"/>
                      <w:sz w:val="22"/>
                      <w:szCs w:val="22"/>
                    </w:rPr>
                  </w:pPr>
                  <w:r w:rsidRPr="00D072ED">
                    <w:rPr>
                      <w:rStyle w:val="txtBold"/>
                      <w:rFonts w:ascii="Montserrat" w:eastAsia="Trebuchet MS" w:hAnsi="Montserrat" w:cs="Trebuchet MS"/>
                      <w:sz w:val="22"/>
                      <w:szCs w:val="22"/>
                    </w:rPr>
                    <w:t>Egress Software Technologies</w:t>
                  </w:r>
                  <w:r w:rsidRPr="00D072ED">
                    <w:rPr>
                      <w:rStyle w:val="divdocumentright-box"/>
                      <w:rFonts w:ascii="Montserrat" w:eastAsia="Trebuchet MS" w:hAnsi="Montserrat" w:cs="Trebuchet MS"/>
                      <w:sz w:val="22"/>
                      <w:szCs w:val="22"/>
                    </w:rPr>
                    <w:t xml:space="preserve"> </w:t>
                  </w:r>
                </w:p>
                <w:p w14:paraId="609E594B" w14:textId="2A3C1145"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First Line Support Technician</w:t>
                  </w:r>
                  <w:r w:rsidR="00D072ED">
                    <w:rPr>
                      <w:rStyle w:val="span"/>
                      <w:rFonts w:ascii="Montserrat Light" w:eastAsia="Trebuchet MS" w:hAnsi="Montserrat Light" w:cs="Trebuchet MS"/>
                      <w:sz w:val="22"/>
                      <w:szCs w:val="22"/>
                    </w:rPr>
                    <w:br/>
                  </w:r>
                </w:p>
                <w:p w14:paraId="609E594D" w14:textId="7BA6924C" w:rsidR="00775D06" w:rsidRPr="00D072ED" w:rsidRDefault="00666492" w:rsidP="00CC32E7">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During my time here I was part of the customer support team for the CJSM service, providing phone support to users of the service who were having issues. This involved guiding users on how to use the software, as well as performing actions such as password resets.</w:t>
                  </w:r>
                  <w:r w:rsidR="00D306E1" w:rsidRPr="00D072ED">
                    <w:rPr>
                      <w:rStyle w:val="span"/>
                      <w:rFonts w:ascii="Montserrat" w:eastAsia="Trebuchet MS" w:hAnsi="Montserrat" w:cs="Trebuchet MS"/>
                      <w:sz w:val="20"/>
                      <w:szCs w:val="20"/>
                    </w:rPr>
                    <w:t xml:space="preserve"> I used Zendesk to manage and respond to ticke</w:t>
                  </w:r>
                  <w:r w:rsidR="00CC32E7" w:rsidRPr="00D072ED">
                    <w:rPr>
                      <w:rStyle w:val="span"/>
                      <w:rFonts w:ascii="Montserrat" w:eastAsia="Trebuchet MS" w:hAnsi="Montserrat" w:cs="Trebuchet MS"/>
                      <w:sz w:val="20"/>
                      <w:szCs w:val="20"/>
                    </w:rPr>
                    <w:t xml:space="preserve">ts. </w:t>
                  </w:r>
                  <w:r w:rsidRPr="00D072ED">
                    <w:rPr>
                      <w:rStyle w:val="span"/>
                      <w:rFonts w:ascii="Montserrat" w:eastAsia="Trebuchet MS" w:hAnsi="Montserrat" w:cs="Trebuchet MS"/>
                      <w:sz w:val="20"/>
                      <w:szCs w:val="20"/>
                    </w:rPr>
                    <w:t>On some occasions, I also served as a customer support technician for the Egress Switch software, primarily when service issues meant there was a high volume of customer support calls and emails.</w:t>
                  </w:r>
                </w:p>
                <w:p w14:paraId="10A0C71A" w14:textId="630E0133" w:rsidR="008910BF" w:rsidRPr="00D072ED" w:rsidRDefault="00D072ED" w:rsidP="00D072ED">
                  <w:pPr>
                    <w:pStyle w:val="p"/>
                    <w:spacing w:line="300" w:lineRule="atLeast"/>
                    <w:ind w:left="360" w:right="360"/>
                    <w:rPr>
                      <w:rStyle w:val="divdocumentjobdates"/>
                      <w:rFonts w:ascii="Montserrat" w:eastAsia="Trebuchet MS" w:hAnsi="Montserrat" w:cs="Trebuchet MS"/>
                      <w:i w:val="0"/>
                      <w:iCs w:val="0"/>
                    </w:rPr>
                  </w:pPr>
                  <w:r>
                    <w:rPr>
                      <w:rStyle w:val="span"/>
                      <w:rFonts w:ascii="Montserrat" w:eastAsia="Trebuchet MS" w:hAnsi="Montserrat" w:cs="Trebuchet MS"/>
                      <w:sz w:val="20"/>
                      <w:szCs w:val="20"/>
                    </w:rPr>
                    <w:br/>
                  </w:r>
                  <w:r w:rsidR="00666492" w:rsidRPr="00D072ED">
                    <w:rPr>
                      <w:rStyle w:val="span"/>
                      <w:rFonts w:ascii="Montserrat" w:eastAsia="Trebuchet MS" w:hAnsi="Montserrat" w:cs="Trebuchet MS"/>
                      <w:sz w:val="20"/>
                      <w:szCs w:val="20"/>
                    </w:rPr>
                    <w:t>As well as this, I also covered reception duties for an hour each day - acting as the face of the company to any visitors to the office, as well as those who called the general company number.</w:t>
                  </w:r>
                </w:p>
                <w:p w14:paraId="609E594F" w14:textId="693425F3" w:rsidR="00775D06" w:rsidRPr="00D072ED" w:rsidRDefault="00666492">
                  <w:pPr>
                    <w:pStyle w:val="divdocumentright-boxsinglecolumn"/>
                    <w:pBdr>
                      <w:top w:val="none" w:sz="0" w:space="10" w:color="auto"/>
                    </w:pBdr>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01/2014</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01/2018</w:t>
                  </w:r>
                  <w:r w:rsidRPr="00D072ED">
                    <w:rPr>
                      <w:rStyle w:val="singlecolumnspanpaddedlinenth-child1"/>
                      <w:rFonts w:ascii="Montserrat" w:eastAsia="Trebuchet MS" w:hAnsi="Montserrat" w:cs="Trebuchet MS"/>
                      <w:sz w:val="22"/>
                      <w:szCs w:val="22"/>
                    </w:rPr>
                    <w:t xml:space="preserve"> </w:t>
                  </w:r>
                </w:p>
                <w:p w14:paraId="609E5950" w14:textId="77777777" w:rsidR="00775D06" w:rsidRPr="00D072ED" w:rsidRDefault="00666492">
                  <w:pPr>
                    <w:pStyle w:val="paddedline"/>
                    <w:spacing w:line="300" w:lineRule="atLeast"/>
                    <w:ind w:left="360" w:right="360"/>
                    <w:rPr>
                      <w:rStyle w:val="divdocumentright-box"/>
                      <w:rFonts w:ascii="Montserrat" w:eastAsia="Trebuchet MS" w:hAnsi="Montserrat" w:cs="Trebuchet MS"/>
                      <w:sz w:val="22"/>
                      <w:szCs w:val="22"/>
                    </w:rPr>
                  </w:pPr>
                  <w:r w:rsidRPr="00D072ED">
                    <w:rPr>
                      <w:rStyle w:val="txtBold"/>
                      <w:rFonts w:ascii="Montserrat" w:eastAsia="Trebuchet MS" w:hAnsi="Montserrat" w:cs="Trebuchet MS"/>
                      <w:sz w:val="22"/>
                      <w:szCs w:val="22"/>
                    </w:rPr>
                    <w:t>Twyford CE High School Tech Team</w:t>
                  </w:r>
                  <w:r w:rsidRPr="00D072ED">
                    <w:rPr>
                      <w:rStyle w:val="divdocumentright-box"/>
                      <w:rFonts w:ascii="Montserrat" w:eastAsia="Trebuchet MS" w:hAnsi="Montserrat" w:cs="Trebuchet MS"/>
                      <w:sz w:val="22"/>
                      <w:szCs w:val="22"/>
                    </w:rPr>
                    <w:t xml:space="preserve"> </w:t>
                  </w:r>
                </w:p>
                <w:p w14:paraId="609E5951" w14:textId="7CAA7754"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 xml:space="preserve">Member </w:t>
                  </w:r>
                  <w:r w:rsidR="009875F8" w:rsidRPr="00D072ED">
                    <w:rPr>
                      <w:rStyle w:val="span"/>
                      <w:rFonts w:ascii="Montserrat Light" w:eastAsia="Trebuchet MS" w:hAnsi="Montserrat Light" w:cs="Trebuchet MS"/>
                      <w:sz w:val="22"/>
                      <w:szCs w:val="22"/>
                    </w:rPr>
                    <w:t>o</w:t>
                  </w:r>
                  <w:r w:rsidRPr="00D072ED">
                    <w:rPr>
                      <w:rStyle w:val="span"/>
                      <w:rFonts w:ascii="Montserrat Light" w:eastAsia="Trebuchet MS" w:hAnsi="Montserrat Light" w:cs="Trebuchet MS"/>
                      <w:sz w:val="22"/>
                      <w:szCs w:val="22"/>
                    </w:rPr>
                    <w:t>f The Technical Team</w:t>
                  </w:r>
                  <w:r w:rsidR="00B92B43" w:rsidRPr="00D072ED">
                    <w:rPr>
                      <w:rStyle w:val="span"/>
                      <w:rFonts w:ascii="Montserrat Light" w:eastAsia="Trebuchet MS" w:hAnsi="Montserrat Light" w:cs="Trebuchet MS"/>
                      <w:sz w:val="22"/>
                      <w:szCs w:val="22"/>
                    </w:rPr>
                    <w:br/>
                  </w:r>
                </w:p>
                <w:p w14:paraId="609E5952" w14:textId="7C6B0643"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 xml:space="preserve">During my time in secondary </w:t>
                  </w:r>
                  <w:r w:rsidR="009875F8" w:rsidRPr="00D072ED">
                    <w:rPr>
                      <w:rStyle w:val="span"/>
                      <w:rFonts w:ascii="Montserrat" w:eastAsia="Trebuchet MS" w:hAnsi="Montserrat" w:cs="Trebuchet MS"/>
                      <w:sz w:val="20"/>
                      <w:szCs w:val="20"/>
                    </w:rPr>
                    <w:t>school</w:t>
                  </w:r>
                  <w:r w:rsidRPr="00D072ED">
                    <w:rPr>
                      <w:rStyle w:val="span"/>
                      <w:rFonts w:ascii="Montserrat" w:eastAsia="Trebuchet MS" w:hAnsi="Montserrat" w:cs="Trebuchet MS"/>
                      <w:sz w:val="20"/>
                      <w:szCs w:val="20"/>
                    </w:rPr>
                    <w:t>, I was a member of the in-house technical department. This meant running the sounds and visuals for school assemblies, as well as assisting with operating live events software and hardware during larger events, such as open evenings, parents evenings, and the yearly school production.</w:t>
                  </w:r>
                </w:p>
                <w:p w14:paraId="609E5953" w14:textId="77777777" w:rsidR="00775D06" w:rsidRPr="00D072ED" w:rsidRDefault="00666492">
                  <w:pPr>
                    <w:pStyle w:val="divdocumentright-boxsinglecolumn"/>
                    <w:pBdr>
                      <w:top w:val="none" w:sz="0" w:space="10" w:color="auto"/>
                    </w:pBdr>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06/2015</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06/2015</w:t>
                  </w:r>
                  <w:r w:rsidRPr="00D072ED">
                    <w:rPr>
                      <w:rStyle w:val="singlecolumnspanpaddedlinenth-child1"/>
                      <w:rFonts w:ascii="Montserrat" w:eastAsia="Trebuchet MS" w:hAnsi="Montserrat" w:cs="Trebuchet MS"/>
                      <w:sz w:val="22"/>
                      <w:szCs w:val="22"/>
                    </w:rPr>
                    <w:t xml:space="preserve"> </w:t>
                  </w:r>
                </w:p>
                <w:p w14:paraId="609E5954" w14:textId="6F83EF0A" w:rsidR="00775D06" w:rsidRPr="00D072ED" w:rsidRDefault="00666492">
                  <w:pPr>
                    <w:pStyle w:val="paddedline"/>
                    <w:spacing w:line="300" w:lineRule="atLeast"/>
                    <w:ind w:left="360" w:right="360"/>
                    <w:rPr>
                      <w:rStyle w:val="divdocumentright-box"/>
                      <w:rFonts w:ascii="Montserrat" w:eastAsia="Trebuchet MS" w:hAnsi="Montserrat" w:cs="Trebuchet MS"/>
                      <w:sz w:val="22"/>
                      <w:szCs w:val="22"/>
                    </w:rPr>
                  </w:pPr>
                  <w:r w:rsidRPr="00D072ED">
                    <w:rPr>
                      <w:rStyle w:val="txtBold"/>
                      <w:rFonts w:ascii="Montserrat" w:eastAsia="Trebuchet MS" w:hAnsi="Montserrat" w:cs="Trebuchet MS"/>
                      <w:sz w:val="22"/>
                      <w:szCs w:val="22"/>
                    </w:rPr>
                    <w:t>Egress Software Technologies</w:t>
                  </w:r>
                  <w:r w:rsidRPr="00D072ED">
                    <w:rPr>
                      <w:rStyle w:val="span"/>
                      <w:rFonts w:ascii="Montserrat" w:eastAsia="Trebuchet MS" w:hAnsi="Montserrat" w:cs="Trebuchet MS"/>
                      <w:sz w:val="22"/>
                      <w:szCs w:val="22"/>
                    </w:rPr>
                    <w:t xml:space="preserve"> </w:t>
                  </w:r>
                </w:p>
                <w:p w14:paraId="609E5955" w14:textId="20161651"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2 Weeks Work Experience</w:t>
                  </w:r>
                  <w:r w:rsidR="00B92B43" w:rsidRPr="00D072ED">
                    <w:rPr>
                      <w:rStyle w:val="span"/>
                      <w:rFonts w:ascii="Montserrat Light" w:eastAsia="Trebuchet MS" w:hAnsi="Montserrat Light" w:cs="Trebuchet MS"/>
                      <w:sz w:val="22"/>
                      <w:szCs w:val="22"/>
                    </w:rPr>
                    <w:br/>
                  </w:r>
                </w:p>
                <w:p w14:paraId="609E5956" w14:textId="1EA7ADBC"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As part of my placement here, I rotated through various departments, including HR, IT Operations, Marketing, and Customer Support. This taught me valuable skills across several fields, including the types of IT issues that are encountered in a commercial environment, as well as skills in customer interaction through the Marketing and Customer Support teams.</w:t>
                  </w:r>
                </w:p>
                <w:p w14:paraId="21C0DA31" w14:textId="7E7F5BEB" w:rsidR="00E73A9D" w:rsidRPr="00D072ED" w:rsidRDefault="00E73A9D">
                  <w:pPr>
                    <w:pStyle w:val="p"/>
                    <w:spacing w:line="300" w:lineRule="atLeast"/>
                    <w:ind w:left="360" w:right="360"/>
                    <w:rPr>
                      <w:rStyle w:val="span"/>
                      <w:rFonts w:ascii="Montserrat" w:eastAsia="Trebuchet MS" w:hAnsi="Montserrat" w:cs="Trebuchet MS"/>
                      <w:sz w:val="22"/>
                      <w:szCs w:val="22"/>
                    </w:rPr>
                  </w:pPr>
                </w:p>
                <w:p w14:paraId="617141F9" w14:textId="77777777" w:rsidR="00E73A9D" w:rsidRPr="00D072ED" w:rsidRDefault="00E73A9D" w:rsidP="00E73A9D">
                  <w:pPr>
                    <w:pStyle w:val="divdocumentright-boxsinglecolumn"/>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2016</w:t>
                  </w:r>
                  <w:r w:rsidRPr="00D072ED">
                    <w:rPr>
                      <w:rStyle w:val="singlecolumnspanpaddedlinenth-child1"/>
                      <w:rFonts w:ascii="Montserrat" w:eastAsia="Trebuchet MS" w:hAnsi="Montserrat" w:cs="Trebuchet MS"/>
                      <w:sz w:val="22"/>
                      <w:szCs w:val="22"/>
                    </w:rPr>
                    <w:t xml:space="preserve"> </w:t>
                  </w:r>
                </w:p>
                <w:p w14:paraId="50FCE8DD" w14:textId="77777777" w:rsidR="00E73A9D" w:rsidRPr="00D072ED" w:rsidRDefault="00E73A9D" w:rsidP="00E73A9D">
                  <w:pPr>
                    <w:pStyle w:val="paddedline"/>
                    <w:spacing w:line="300" w:lineRule="atLeast"/>
                    <w:ind w:left="360" w:right="360"/>
                    <w:rPr>
                      <w:rStyle w:val="divdocumentright-box"/>
                      <w:rFonts w:ascii="Montserrat" w:eastAsia="Trebuchet MS" w:hAnsi="Montserrat" w:cs="Trebuchet MS"/>
                      <w:sz w:val="22"/>
                      <w:szCs w:val="22"/>
                    </w:rPr>
                  </w:pPr>
                  <w:r w:rsidRPr="00D072ED">
                    <w:rPr>
                      <w:rStyle w:val="txtBold"/>
                      <w:rFonts w:ascii="Montserrat" w:eastAsia="Trebuchet MS" w:hAnsi="Montserrat" w:cs="Trebuchet MS"/>
                      <w:sz w:val="22"/>
                      <w:szCs w:val="22"/>
                    </w:rPr>
                    <w:t>National Citizens Service</w:t>
                  </w:r>
                  <w:r w:rsidRPr="00D072ED">
                    <w:rPr>
                      <w:rStyle w:val="divdocumentright-box"/>
                      <w:rFonts w:ascii="Montserrat" w:eastAsia="Trebuchet MS" w:hAnsi="Montserrat" w:cs="Trebuchet MS"/>
                      <w:sz w:val="22"/>
                      <w:szCs w:val="22"/>
                    </w:rPr>
                    <w:t xml:space="preserve"> </w:t>
                  </w:r>
                </w:p>
                <w:p w14:paraId="2993AD78" w14:textId="77777777" w:rsidR="00B92B43" w:rsidRPr="00D072ED" w:rsidRDefault="00E73A9D" w:rsidP="00B92B43">
                  <w:pPr>
                    <w:pStyle w:val="divdocumentulli"/>
                    <w:numPr>
                      <w:ilvl w:val="0"/>
                      <w:numId w:val="5"/>
                    </w:numPr>
                    <w:spacing w:before="200" w:line="300" w:lineRule="atLeast"/>
                    <w:ind w:left="600" w:right="360" w:hanging="241"/>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Three weeks in which I learnt teamwork skills – working with a team to solve problems and puzzles, as well as management skills – planning and running a charity stool to raise money to get braille books in Hounslow Library</w:t>
                  </w:r>
                  <w:r w:rsidR="001415F1" w:rsidRPr="00D072ED">
                    <w:rPr>
                      <w:rStyle w:val="span"/>
                      <w:rFonts w:ascii="Montserrat" w:eastAsia="Trebuchet MS" w:hAnsi="Montserrat" w:cs="Trebuchet MS"/>
                      <w:sz w:val="20"/>
                      <w:szCs w:val="20"/>
                    </w:rPr>
                    <w:t>, interacting with members of the public to help get them interested in the cause</w:t>
                  </w:r>
                  <w:r w:rsidR="00B92B43" w:rsidRPr="00D072ED">
                    <w:rPr>
                      <w:rStyle w:val="span"/>
                      <w:rFonts w:ascii="Montserrat" w:eastAsia="Trebuchet MS" w:hAnsi="Montserrat" w:cs="Trebuchet MS"/>
                      <w:sz w:val="20"/>
                      <w:szCs w:val="20"/>
                    </w:rPr>
                    <w:t>.</w:t>
                  </w:r>
                </w:p>
                <w:p w14:paraId="5949E7D1" w14:textId="77777777" w:rsidR="00D072ED" w:rsidRDefault="005B724A" w:rsidP="00B92B43">
                  <w:pPr>
                    <w:pStyle w:val="divdocumentulli"/>
                    <w:spacing w:before="200" w:line="300" w:lineRule="atLeast"/>
                    <w:ind w:left="359" w:right="360"/>
                    <w:rPr>
                      <w:rStyle w:val="divdocumentright-box"/>
                      <w:rFonts w:ascii="Montserrat" w:eastAsia="Trebuchet MS" w:hAnsi="Montserrat" w:cs="Trebuchet MS"/>
                      <w:b/>
                      <w:bCs/>
                      <w:caps/>
                      <w:sz w:val="28"/>
                      <w:szCs w:val="28"/>
                    </w:rPr>
                  </w:pPr>
                  <w:r w:rsidRPr="00D072ED">
                    <w:rPr>
                      <w:rStyle w:val="span"/>
                      <w:rFonts w:eastAsia="Trebuchet MS"/>
                      <w:sz w:val="22"/>
                      <w:szCs w:val="22"/>
                    </w:rPr>
                    <w:br/>
                  </w:r>
                </w:p>
                <w:p w14:paraId="0F314BF6" w14:textId="77777777" w:rsidR="00D072ED" w:rsidRDefault="00D072ED" w:rsidP="00B92B43">
                  <w:pPr>
                    <w:pStyle w:val="divdocumentulli"/>
                    <w:spacing w:before="200" w:line="300" w:lineRule="atLeast"/>
                    <w:ind w:left="359" w:right="360"/>
                    <w:rPr>
                      <w:rStyle w:val="divdocumentright-box"/>
                      <w:rFonts w:eastAsia="Trebuchet MS"/>
                      <w:caps/>
                      <w:sz w:val="28"/>
                      <w:szCs w:val="28"/>
                    </w:rPr>
                  </w:pPr>
                </w:p>
                <w:p w14:paraId="1E8A7B2E" w14:textId="77777777" w:rsidR="00D072ED" w:rsidRDefault="00D072ED" w:rsidP="00B92B43">
                  <w:pPr>
                    <w:pStyle w:val="divdocumentulli"/>
                    <w:spacing w:before="200" w:line="300" w:lineRule="atLeast"/>
                    <w:ind w:left="359" w:right="360"/>
                    <w:rPr>
                      <w:rStyle w:val="divdocumentright-box"/>
                      <w:rFonts w:eastAsia="Trebuchet MS"/>
                      <w:caps/>
                      <w:sz w:val="28"/>
                      <w:szCs w:val="28"/>
                    </w:rPr>
                  </w:pPr>
                </w:p>
                <w:p w14:paraId="59D26580" w14:textId="77777777" w:rsidR="00D072ED" w:rsidRDefault="00D072ED" w:rsidP="00B92B43">
                  <w:pPr>
                    <w:pStyle w:val="divdocumentulli"/>
                    <w:spacing w:before="200" w:line="300" w:lineRule="atLeast"/>
                    <w:ind w:left="359" w:right="360"/>
                    <w:rPr>
                      <w:rStyle w:val="divdocumentright-box"/>
                      <w:rFonts w:eastAsia="Trebuchet MS"/>
                      <w:caps/>
                      <w:sz w:val="28"/>
                      <w:szCs w:val="28"/>
                    </w:rPr>
                  </w:pPr>
                </w:p>
                <w:p w14:paraId="2B25C73C" w14:textId="41A45EB7" w:rsidR="001C3946" w:rsidRPr="00D072ED" w:rsidRDefault="001C3946" w:rsidP="00B92B43">
                  <w:pPr>
                    <w:pStyle w:val="divdocumentulli"/>
                    <w:spacing w:before="200" w:line="300" w:lineRule="atLeast"/>
                    <w:ind w:left="359" w:right="360"/>
                    <w:rPr>
                      <w:rStyle w:val="divdocumentright-box"/>
                      <w:rFonts w:ascii="Montserrat" w:eastAsia="Trebuchet MS" w:hAnsi="Montserrat" w:cs="Trebuchet MS"/>
                      <w:sz w:val="22"/>
                      <w:szCs w:val="22"/>
                    </w:rPr>
                  </w:pPr>
                  <w:r w:rsidRPr="00D072ED">
                    <w:rPr>
                      <w:rStyle w:val="divdocumentright-box"/>
                      <w:rFonts w:ascii="Montserrat" w:eastAsia="Trebuchet MS" w:hAnsi="Montserrat" w:cs="Trebuchet MS"/>
                      <w:b/>
                      <w:bCs/>
                      <w:caps/>
                      <w:sz w:val="28"/>
                      <w:szCs w:val="28"/>
                    </w:rPr>
                    <w:t>Personal Hobbies</w:t>
                  </w:r>
                </w:p>
                <w:p w14:paraId="609E5957" w14:textId="03048654" w:rsidR="00775D06" w:rsidRPr="00D072ED" w:rsidRDefault="001C3946" w:rsidP="005B724A">
                  <w:pPr>
                    <w:pStyle w:val="div"/>
                    <w:pBdr>
                      <w:top w:val="none" w:sz="0" w:space="20" w:color="auto"/>
                    </w:pBdr>
                    <w:spacing w:after="200" w:line="360" w:lineRule="atLeast"/>
                    <w:ind w:left="360" w:right="360"/>
                    <w:rPr>
                      <w:rStyle w:val="divdocumentright-box"/>
                      <w:rFonts w:ascii="Montserrat" w:eastAsia="Trebuchet MS" w:hAnsi="Montserrat" w:cs="Trebuchet MS"/>
                      <w:b/>
                      <w:bCs/>
                      <w:caps/>
                      <w:sz w:val="28"/>
                      <w:szCs w:val="28"/>
                    </w:rPr>
                  </w:pPr>
                  <w:r w:rsidRPr="00D072ED">
                    <w:rPr>
                      <w:rStyle w:val="span"/>
                      <w:rFonts w:ascii="Montserrat" w:eastAsia="Trebuchet MS" w:hAnsi="Montserrat" w:cs="Trebuchet MS"/>
                      <w:sz w:val="20"/>
                      <w:szCs w:val="20"/>
                    </w:rPr>
                    <w:t>In my own time, I enjoy experimenting with the software on my own electronics, rooting my own phone, as well as an Amazon Fire TV Stick (gen2)</w:t>
                  </w:r>
                  <w:r w:rsidR="008606BC" w:rsidRPr="00D072ED">
                    <w:rPr>
                      <w:rStyle w:val="span"/>
                      <w:rFonts w:ascii="Montserrat" w:eastAsia="Trebuchet MS" w:hAnsi="Montserrat" w:cs="Trebuchet MS"/>
                      <w:sz w:val="20"/>
                      <w:szCs w:val="20"/>
                    </w:rPr>
                    <w:t xml:space="preserve">, and using a CLI to send commands to my </w:t>
                  </w:r>
                  <w:proofErr w:type="spellStart"/>
                  <w:r w:rsidR="008606BC" w:rsidRPr="00D072ED">
                    <w:rPr>
                      <w:rStyle w:val="span"/>
                      <w:rFonts w:ascii="Montserrat" w:eastAsia="Trebuchet MS" w:hAnsi="Montserrat" w:cs="Trebuchet MS"/>
                      <w:sz w:val="20"/>
                      <w:szCs w:val="20"/>
                    </w:rPr>
                    <w:t>linux</w:t>
                  </w:r>
                  <w:proofErr w:type="spellEnd"/>
                  <w:r w:rsidR="008606BC" w:rsidRPr="00D072ED">
                    <w:rPr>
                      <w:rStyle w:val="span"/>
                      <w:rFonts w:ascii="Montserrat" w:eastAsia="Trebuchet MS" w:hAnsi="Montserrat" w:cs="Trebuchet MS"/>
                      <w:sz w:val="20"/>
                      <w:szCs w:val="20"/>
                    </w:rPr>
                    <w:t>-based Bose Smart Speaker</w:t>
                  </w:r>
                  <w:r w:rsidRPr="00D072ED">
                    <w:rPr>
                      <w:rStyle w:val="span"/>
                      <w:rFonts w:ascii="Montserrat" w:eastAsia="Trebuchet MS" w:hAnsi="Montserrat" w:cs="Trebuchet MS"/>
                      <w:sz w:val="20"/>
                      <w:szCs w:val="20"/>
                    </w:rPr>
                    <w:t>.</w:t>
                  </w:r>
                  <w:r w:rsidR="000002AD" w:rsidRPr="00D072ED">
                    <w:rPr>
                      <w:rStyle w:val="span"/>
                      <w:rFonts w:ascii="Montserrat" w:eastAsia="Trebuchet MS" w:hAnsi="Montserrat" w:cs="Trebuchet MS"/>
                      <w:sz w:val="20"/>
                      <w:szCs w:val="20"/>
                    </w:rPr>
                    <w:t xml:space="preserve"> As well as this, I like to code in my own time, working on </w:t>
                  </w:r>
                  <w:r w:rsidR="00926573" w:rsidRPr="00D072ED">
                    <w:rPr>
                      <w:rStyle w:val="span"/>
                      <w:rFonts w:ascii="Montserrat" w:eastAsia="Trebuchet MS" w:hAnsi="Montserrat" w:cs="Trebuchet MS"/>
                      <w:sz w:val="20"/>
                      <w:szCs w:val="20"/>
                    </w:rPr>
                    <w:t>projects to help me improve my programming skills.</w:t>
                  </w:r>
                  <w:r w:rsidRPr="00D072ED">
                    <w:rPr>
                      <w:rStyle w:val="span"/>
                      <w:rFonts w:ascii="Montserrat" w:eastAsia="Trebuchet MS" w:hAnsi="Montserrat" w:cs="Trebuchet MS"/>
                      <w:sz w:val="20"/>
                      <w:szCs w:val="20"/>
                    </w:rPr>
                    <w:t xml:space="preserve"> I also have a passion for computer hardware, building 2</w:t>
                  </w:r>
                  <w:r w:rsidR="00F43C06" w:rsidRPr="00D072ED">
                    <w:rPr>
                      <w:rStyle w:val="span"/>
                      <w:rFonts w:ascii="Montserrat" w:eastAsia="Trebuchet MS" w:hAnsi="Montserrat" w:cs="Trebuchet MS"/>
                      <w:sz w:val="20"/>
                      <w:szCs w:val="20"/>
                    </w:rPr>
                    <w:t xml:space="preserve"> desktop computers</w:t>
                  </w:r>
                  <w:r w:rsidRPr="00D072ED">
                    <w:rPr>
                      <w:rStyle w:val="span"/>
                      <w:rFonts w:ascii="Montserrat" w:eastAsia="Trebuchet MS" w:hAnsi="Montserrat" w:cs="Trebuchet MS"/>
                      <w:sz w:val="20"/>
                      <w:szCs w:val="20"/>
                    </w:rPr>
                    <w:t>. Beyond computer</w:t>
                  </w:r>
                  <w:r w:rsidR="00F43C06" w:rsidRPr="00D072ED">
                    <w:rPr>
                      <w:rStyle w:val="span"/>
                      <w:rFonts w:ascii="Montserrat" w:eastAsia="Trebuchet MS" w:hAnsi="Montserrat" w:cs="Trebuchet MS"/>
                      <w:sz w:val="20"/>
                      <w:szCs w:val="20"/>
                    </w:rPr>
                    <w:t>s</w:t>
                  </w:r>
                  <w:r w:rsidRPr="00D072ED">
                    <w:rPr>
                      <w:rStyle w:val="span"/>
                      <w:rFonts w:ascii="Montserrat" w:eastAsia="Trebuchet MS" w:hAnsi="Montserrat" w:cs="Trebuchet MS"/>
                      <w:sz w:val="20"/>
                      <w:szCs w:val="20"/>
                    </w:rPr>
                    <w:t>, I</w:t>
                  </w:r>
                  <w:r w:rsidR="001207F8" w:rsidRPr="00D072ED">
                    <w:rPr>
                      <w:rStyle w:val="span"/>
                      <w:rFonts w:ascii="Montserrat" w:eastAsia="Trebuchet MS" w:hAnsi="Montserrat" w:cs="Trebuchet MS"/>
                      <w:sz w:val="20"/>
                      <w:szCs w:val="20"/>
                    </w:rPr>
                    <w:t xml:space="preserve"> have a passion for music, playing guitar (electric and acoustic), bass, and drums</w:t>
                  </w:r>
                  <w:r w:rsidR="00F43C06" w:rsidRPr="00D072ED">
                    <w:rPr>
                      <w:rStyle w:val="span"/>
                      <w:rFonts w:ascii="Montserrat" w:eastAsia="Trebuchet MS" w:hAnsi="Montserrat" w:cs="Trebuchet MS"/>
                      <w:sz w:val="20"/>
                      <w:szCs w:val="20"/>
                    </w:rPr>
                    <w:t>, and an interest in US and UK Politics.</w:t>
                  </w:r>
                  <w:r w:rsidR="005B724A" w:rsidRPr="00D072ED">
                    <w:rPr>
                      <w:rStyle w:val="divdocumentright-box"/>
                      <w:rFonts w:eastAsia="Trebuchet MS"/>
                      <w:b/>
                      <w:bCs/>
                      <w:caps/>
                      <w:sz w:val="28"/>
                      <w:szCs w:val="28"/>
                    </w:rPr>
                    <w:br/>
                  </w:r>
                  <w:r w:rsidR="00E76DBA" w:rsidRPr="00D072ED">
                    <w:rPr>
                      <w:rStyle w:val="divdocumentright-box"/>
                      <w:rFonts w:ascii="Montserrat" w:eastAsia="Trebuchet MS" w:hAnsi="Montserrat" w:cs="Trebuchet MS"/>
                      <w:b/>
                      <w:bCs/>
                      <w:caps/>
                      <w:sz w:val="28"/>
                      <w:szCs w:val="28"/>
                    </w:rPr>
                    <w:br/>
                  </w:r>
                  <w:r w:rsidR="00666492" w:rsidRPr="00D072ED">
                    <w:rPr>
                      <w:rStyle w:val="divdocumentright-box"/>
                      <w:rFonts w:ascii="Montserrat" w:eastAsia="Trebuchet MS" w:hAnsi="Montserrat" w:cs="Trebuchet MS"/>
                      <w:b/>
                      <w:bCs/>
                      <w:caps/>
                      <w:sz w:val="28"/>
                      <w:szCs w:val="28"/>
                    </w:rPr>
                    <w:t>References</w:t>
                  </w:r>
                </w:p>
                <w:p w14:paraId="609E5958" w14:textId="77777777" w:rsidR="00775D06" w:rsidRPr="00D072ED" w:rsidRDefault="00666492">
                  <w:pPr>
                    <w:pStyle w:val="p"/>
                    <w:spacing w:line="300" w:lineRule="atLeast"/>
                    <w:ind w:left="360" w:right="360"/>
                    <w:rPr>
                      <w:rStyle w:val="divdocumentright-box"/>
                      <w:rFonts w:ascii="Montserrat" w:eastAsia="Trebuchet MS" w:hAnsi="Montserrat" w:cs="Trebuchet MS"/>
                      <w:sz w:val="22"/>
                      <w:szCs w:val="22"/>
                    </w:rPr>
                  </w:pPr>
                  <w:r w:rsidRPr="00D072ED">
                    <w:rPr>
                      <w:rStyle w:val="divdocumentright-box"/>
                      <w:rFonts w:ascii="Montserrat" w:eastAsia="Trebuchet MS" w:hAnsi="Montserrat" w:cs="Trebuchet MS"/>
                      <w:sz w:val="22"/>
                      <w:szCs w:val="22"/>
                    </w:rPr>
                    <w:t>References are available on request.</w:t>
                  </w:r>
                </w:p>
              </w:tc>
            </w:tr>
            <w:tr w:rsidR="00D072ED" w:rsidRPr="00D072ED" w14:paraId="7A2056C9" w14:textId="77777777" w:rsidTr="00FF4CEF">
              <w:trPr>
                <w:tblCellSpacing w:w="0" w:type="dxa"/>
              </w:trPr>
              <w:tc>
                <w:tcPr>
                  <w:tcW w:w="7426" w:type="dxa"/>
                  <w:tcMar>
                    <w:top w:w="0" w:type="dxa"/>
                    <w:left w:w="120" w:type="dxa"/>
                    <w:bottom w:w="0" w:type="dxa"/>
                    <w:right w:w="120" w:type="dxa"/>
                  </w:tcMar>
                </w:tcPr>
                <w:p w14:paraId="5322D3B3" w14:textId="77777777" w:rsidR="005B724A" w:rsidRPr="00D072ED" w:rsidRDefault="005B724A" w:rsidP="00E76DBA">
                  <w:pPr>
                    <w:pStyle w:val="divdocumentname"/>
                    <w:spacing w:after="180"/>
                    <w:ind w:right="360"/>
                    <w:rPr>
                      <w:rStyle w:val="span"/>
                      <w:rFonts w:ascii="Montserrat" w:eastAsia="Trebuchet MS" w:hAnsi="Montserrat" w:cs="Trebuchet MS"/>
                      <w:color w:val="auto"/>
                      <w:sz w:val="68"/>
                      <w:szCs w:val="68"/>
                    </w:rPr>
                  </w:pPr>
                </w:p>
              </w:tc>
            </w:tr>
          </w:tbl>
          <w:p w14:paraId="609E595A" w14:textId="77777777" w:rsidR="00775D06" w:rsidRPr="00D072ED" w:rsidRDefault="00775D06">
            <w:pPr>
              <w:rPr>
                <w:rStyle w:val="divdocumentleft-boxCharacter"/>
                <w:rFonts w:ascii="Montserrat" w:eastAsia="Trebuchet MS" w:hAnsi="Montserrat" w:cs="Trebuchet MS"/>
                <w:color w:val="auto"/>
                <w:sz w:val="22"/>
                <w:szCs w:val="22"/>
                <w:shd w:val="clear" w:color="auto" w:fill="auto"/>
              </w:rPr>
            </w:pPr>
          </w:p>
        </w:tc>
      </w:tr>
    </w:tbl>
    <w:p w14:paraId="609E595C" w14:textId="77777777" w:rsidR="00775D06" w:rsidRPr="00D072ED" w:rsidRDefault="00666492">
      <w:pPr>
        <w:spacing w:line="20" w:lineRule="auto"/>
        <w:rPr>
          <w:rFonts w:ascii="Montserrat" w:hAnsi="Montserrat"/>
        </w:rPr>
      </w:pPr>
      <w:r w:rsidRPr="00D072ED">
        <w:rPr>
          <w:rFonts w:ascii="Montserrat" w:hAnsi="Montserrat"/>
          <w:sz w:val="2"/>
        </w:rPr>
        <w:lastRenderedPageBreak/>
        <w:t>.</w:t>
      </w:r>
    </w:p>
    <w:sectPr w:rsidR="00775D06" w:rsidRPr="00D072ED" w:rsidSect="00D072ED">
      <w:pgSz w:w="11906" w:h="16838"/>
      <w:pgMar w:top="187" w:right="193" w:bottom="193" w:left="1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Montserrat Ligh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4E6E50A">
      <w:start w:val="1"/>
      <w:numFmt w:val="bullet"/>
      <w:lvlText w:val=""/>
      <w:lvlJc w:val="left"/>
      <w:pPr>
        <w:ind w:left="720" w:hanging="360"/>
      </w:pPr>
      <w:rPr>
        <w:rFonts w:ascii="Symbol" w:hAnsi="Symbol"/>
      </w:rPr>
    </w:lvl>
    <w:lvl w:ilvl="1" w:tplc="70725FA6">
      <w:start w:val="1"/>
      <w:numFmt w:val="bullet"/>
      <w:lvlText w:val="o"/>
      <w:lvlJc w:val="left"/>
      <w:pPr>
        <w:tabs>
          <w:tab w:val="num" w:pos="1440"/>
        </w:tabs>
        <w:ind w:left="1440" w:hanging="360"/>
      </w:pPr>
      <w:rPr>
        <w:rFonts w:ascii="Courier New" w:hAnsi="Courier New"/>
      </w:rPr>
    </w:lvl>
    <w:lvl w:ilvl="2" w:tplc="023CFB24">
      <w:start w:val="1"/>
      <w:numFmt w:val="bullet"/>
      <w:lvlText w:val=""/>
      <w:lvlJc w:val="left"/>
      <w:pPr>
        <w:tabs>
          <w:tab w:val="num" w:pos="2160"/>
        </w:tabs>
        <w:ind w:left="2160" w:hanging="360"/>
      </w:pPr>
      <w:rPr>
        <w:rFonts w:ascii="Wingdings" w:hAnsi="Wingdings"/>
      </w:rPr>
    </w:lvl>
    <w:lvl w:ilvl="3" w:tplc="3FEA8280">
      <w:start w:val="1"/>
      <w:numFmt w:val="bullet"/>
      <w:lvlText w:val=""/>
      <w:lvlJc w:val="left"/>
      <w:pPr>
        <w:tabs>
          <w:tab w:val="num" w:pos="2880"/>
        </w:tabs>
        <w:ind w:left="2880" w:hanging="360"/>
      </w:pPr>
      <w:rPr>
        <w:rFonts w:ascii="Symbol" w:hAnsi="Symbol"/>
      </w:rPr>
    </w:lvl>
    <w:lvl w:ilvl="4" w:tplc="01F45ABC">
      <w:start w:val="1"/>
      <w:numFmt w:val="bullet"/>
      <w:lvlText w:val="o"/>
      <w:lvlJc w:val="left"/>
      <w:pPr>
        <w:tabs>
          <w:tab w:val="num" w:pos="3600"/>
        </w:tabs>
        <w:ind w:left="3600" w:hanging="360"/>
      </w:pPr>
      <w:rPr>
        <w:rFonts w:ascii="Courier New" w:hAnsi="Courier New"/>
      </w:rPr>
    </w:lvl>
    <w:lvl w:ilvl="5" w:tplc="4F561984">
      <w:start w:val="1"/>
      <w:numFmt w:val="bullet"/>
      <w:lvlText w:val=""/>
      <w:lvlJc w:val="left"/>
      <w:pPr>
        <w:tabs>
          <w:tab w:val="num" w:pos="4320"/>
        </w:tabs>
        <w:ind w:left="4320" w:hanging="360"/>
      </w:pPr>
      <w:rPr>
        <w:rFonts w:ascii="Wingdings" w:hAnsi="Wingdings"/>
      </w:rPr>
    </w:lvl>
    <w:lvl w:ilvl="6" w:tplc="44004596">
      <w:start w:val="1"/>
      <w:numFmt w:val="bullet"/>
      <w:lvlText w:val=""/>
      <w:lvlJc w:val="left"/>
      <w:pPr>
        <w:tabs>
          <w:tab w:val="num" w:pos="5040"/>
        </w:tabs>
        <w:ind w:left="5040" w:hanging="360"/>
      </w:pPr>
      <w:rPr>
        <w:rFonts w:ascii="Symbol" w:hAnsi="Symbol"/>
      </w:rPr>
    </w:lvl>
    <w:lvl w:ilvl="7" w:tplc="F20C5A2C">
      <w:start w:val="1"/>
      <w:numFmt w:val="bullet"/>
      <w:lvlText w:val="o"/>
      <w:lvlJc w:val="left"/>
      <w:pPr>
        <w:tabs>
          <w:tab w:val="num" w:pos="5760"/>
        </w:tabs>
        <w:ind w:left="5760" w:hanging="360"/>
      </w:pPr>
      <w:rPr>
        <w:rFonts w:ascii="Courier New" w:hAnsi="Courier New"/>
      </w:rPr>
    </w:lvl>
    <w:lvl w:ilvl="8" w:tplc="DCDC61D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63C3C96">
      <w:start w:val="1"/>
      <w:numFmt w:val="bullet"/>
      <w:lvlText w:val=""/>
      <w:lvlJc w:val="left"/>
      <w:pPr>
        <w:ind w:left="720" w:hanging="360"/>
      </w:pPr>
      <w:rPr>
        <w:rFonts w:ascii="Symbol" w:hAnsi="Symbol"/>
      </w:rPr>
    </w:lvl>
    <w:lvl w:ilvl="1" w:tplc="CC2644B2">
      <w:start w:val="1"/>
      <w:numFmt w:val="bullet"/>
      <w:lvlText w:val="o"/>
      <w:lvlJc w:val="left"/>
      <w:pPr>
        <w:tabs>
          <w:tab w:val="num" w:pos="1440"/>
        </w:tabs>
        <w:ind w:left="1440" w:hanging="360"/>
      </w:pPr>
      <w:rPr>
        <w:rFonts w:ascii="Courier New" w:hAnsi="Courier New"/>
      </w:rPr>
    </w:lvl>
    <w:lvl w:ilvl="2" w:tplc="D7964660">
      <w:start w:val="1"/>
      <w:numFmt w:val="bullet"/>
      <w:lvlText w:val=""/>
      <w:lvlJc w:val="left"/>
      <w:pPr>
        <w:tabs>
          <w:tab w:val="num" w:pos="2160"/>
        </w:tabs>
        <w:ind w:left="2160" w:hanging="360"/>
      </w:pPr>
      <w:rPr>
        <w:rFonts w:ascii="Wingdings" w:hAnsi="Wingdings"/>
      </w:rPr>
    </w:lvl>
    <w:lvl w:ilvl="3" w:tplc="2EB08D68">
      <w:start w:val="1"/>
      <w:numFmt w:val="bullet"/>
      <w:lvlText w:val=""/>
      <w:lvlJc w:val="left"/>
      <w:pPr>
        <w:tabs>
          <w:tab w:val="num" w:pos="2880"/>
        </w:tabs>
        <w:ind w:left="2880" w:hanging="360"/>
      </w:pPr>
      <w:rPr>
        <w:rFonts w:ascii="Symbol" w:hAnsi="Symbol"/>
      </w:rPr>
    </w:lvl>
    <w:lvl w:ilvl="4" w:tplc="4A8C743A">
      <w:start w:val="1"/>
      <w:numFmt w:val="bullet"/>
      <w:lvlText w:val="o"/>
      <w:lvlJc w:val="left"/>
      <w:pPr>
        <w:tabs>
          <w:tab w:val="num" w:pos="3600"/>
        </w:tabs>
        <w:ind w:left="3600" w:hanging="360"/>
      </w:pPr>
      <w:rPr>
        <w:rFonts w:ascii="Courier New" w:hAnsi="Courier New"/>
      </w:rPr>
    </w:lvl>
    <w:lvl w:ilvl="5" w:tplc="2F949F4E">
      <w:start w:val="1"/>
      <w:numFmt w:val="bullet"/>
      <w:lvlText w:val=""/>
      <w:lvlJc w:val="left"/>
      <w:pPr>
        <w:tabs>
          <w:tab w:val="num" w:pos="4320"/>
        </w:tabs>
        <w:ind w:left="4320" w:hanging="360"/>
      </w:pPr>
      <w:rPr>
        <w:rFonts w:ascii="Wingdings" w:hAnsi="Wingdings"/>
      </w:rPr>
    </w:lvl>
    <w:lvl w:ilvl="6" w:tplc="FB22D58A">
      <w:start w:val="1"/>
      <w:numFmt w:val="bullet"/>
      <w:lvlText w:val=""/>
      <w:lvlJc w:val="left"/>
      <w:pPr>
        <w:tabs>
          <w:tab w:val="num" w:pos="5040"/>
        </w:tabs>
        <w:ind w:left="5040" w:hanging="360"/>
      </w:pPr>
      <w:rPr>
        <w:rFonts w:ascii="Symbol" w:hAnsi="Symbol"/>
      </w:rPr>
    </w:lvl>
    <w:lvl w:ilvl="7" w:tplc="9D52CEA0">
      <w:start w:val="1"/>
      <w:numFmt w:val="bullet"/>
      <w:lvlText w:val="o"/>
      <w:lvlJc w:val="left"/>
      <w:pPr>
        <w:tabs>
          <w:tab w:val="num" w:pos="5760"/>
        </w:tabs>
        <w:ind w:left="5760" w:hanging="360"/>
      </w:pPr>
      <w:rPr>
        <w:rFonts w:ascii="Courier New" w:hAnsi="Courier New"/>
      </w:rPr>
    </w:lvl>
    <w:lvl w:ilvl="8" w:tplc="753E6B9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306E9C2">
      <w:start w:val="1"/>
      <w:numFmt w:val="bullet"/>
      <w:lvlText w:val=""/>
      <w:lvlJc w:val="left"/>
      <w:pPr>
        <w:ind w:left="22" w:hanging="360"/>
      </w:pPr>
      <w:rPr>
        <w:rFonts w:ascii="Symbol" w:hAnsi="Symbol"/>
      </w:rPr>
    </w:lvl>
    <w:lvl w:ilvl="1" w:tplc="4A167A74">
      <w:start w:val="1"/>
      <w:numFmt w:val="bullet"/>
      <w:lvlText w:val="o"/>
      <w:lvlJc w:val="left"/>
      <w:pPr>
        <w:tabs>
          <w:tab w:val="num" w:pos="742"/>
        </w:tabs>
        <w:ind w:left="742" w:hanging="360"/>
      </w:pPr>
      <w:rPr>
        <w:rFonts w:ascii="Courier New" w:hAnsi="Courier New"/>
      </w:rPr>
    </w:lvl>
    <w:lvl w:ilvl="2" w:tplc="2B6A0BDA">
      <w:start w:val="1"/>
      <w:numFmt w:val="bullet"/>
      <w:lvlText w:val=""/>
      <w:lvlJc w:val="left"/>
      <w:pPr>
        <w:tabs>
          <w:tab w:val="num" w:pos="1462"/>
        </w:tabs>
        <w:ind w:left="1462" w:hanging="360"/>
      </w:pPr>
      <w:rPr>
        <w:rFonts w:ascii="Wingdings" w:hAnsi="Wingdings"/>
      </w:rPr>
    </w:lvl>
    <w:lvl w:ilvl="3" w:tplc="20BAC94E">
      <w:start w:val="1"/>
      <w:numFmt w:val="bullet"/>
      <w:lvlText w:val=""/>
      <w:lvlJc w:val="left"/>
      <w:pPr>
        <w:tabs>
          <w:tab w:val="num" w:pos="2182"/>
        </w:tabs>
        <w:ind w:left="2182" w:hanging="360"/>
      </w:pPr>
      <w:rPr>
        <w:rFonts w:ascii="Symbol" w:hAnsi="Symbol"/>
      </w:rPr>
    </w:lvl>
    <w:lvl w:ilvl="4" w:tplc="3922384C">
      <w:start w:val="1"/>
      <w:numFmt w:val="bullet"/>
      <w:lvlText w:val="o"/>
      <w:lvlJc w:val="left"/>
      <w:pPr>
        <w:tabs>
          <w:tab w:val="num" w:pos="2902"/>
        </w:tabs>
        <w:ind w:left="2902" w:hanging="360"/>
      </w:pPr>
      <w:rPr>
        <w:rFonts w:ascii="Courier New" w:hAnsi="Courier New"/>
      </w:rPr>
    </w:lvl>
    <w:lvl w:ilvl="5" w:tplc="06DC82BE">
      <w:start w:val="1"/>
      <w:numFmt w:val="bullet"/>
      <w:lvlText w:val=""/>
      <w:lvlJc w:val="left"/>
      <w:pPr>
        <w:tabs>
          <w:tab w:val="num" w:pos="3622"/>
        </w:tabs>
        <w:ind w:left="3622" w:hanging="360"/>
      </w:pPr>
      <w:rPr>
        <w:rFonts w:ascii="Wingdings" w:hAnsi="Wingdings"/>
      </w:rPr>
    </w:lvl>
    <w:lvl w:ilvl="6" w:tplc="3D52CA56">
      <w:start w:val="1"/>
      <w:numFmt w:val="bullet"/>
      <w:lvlText w:val=""/>
      <w:lvlJc w:val="left"/>
      <w:pPr>
        <w:tabs>
          <w:tab w:val="num" w:pos="4342"/>
        </w:tabs>
        <w:ind w:left="4342" w:hanging="360"/>
      </w:pPr>
      <w:rPr>
        <w:rFonts w:ascii="Symbol" w:hAnsi="Symbol"/>
      </w:rPr>
    </w:lvl>
    <w:lvl w:ilvl="7" w:tplc="D62A9280">
      <w:start w:val="1"/>
      <w:numFmt w:val="bullet"/>
      <w:lvlText w:val="o"/>
      <w:lvlJc w:val="left"/>
      <w:pPr>
        <w:tabs>
          <w:tab w:val="num" w:pos="5062"/>
        </w:tabs>
        <w:ind w:left="5062" w:hanging="360"/>
      </w:pPr>
      <w:rPr>
        <w:rFonts w:ascii="Courier New" w:hAnsi="Courier New"/>
      </w:rPr>
    </w:lvl>
    <w:lvl w:ilvl="8" w:tplc="C8829694">
      <w:start w:val="1"/>
      <w:numFmt w:val="bullet"/>
      <w:lvlText w:val=""/>
      <w:lvlJc w:val="left"/>
      <w:pPr>
        <w:tabs>
          <w:tab w:val="num" w:pos="5782"/>
        </w:tabs>
        <w:ind w:left="5782" w:hanging="360"/>
      </w:pPr>
      <w:rPr>
        <w:rFonts w:ascii="Wingdings" w:hAnsi="Wingdings"/>
      </w:rPr>
    </w:lvl>
  </w:abstractNum>
  <w:abstractNum w:abstractNumId="3" w15:restartNumberingAfterBreak="0">
    <w:nsid w:val="00000004"/>
    <w:multiLevelType w:val="hybridMultilevel"/>
    <w:tmpl w:val="00000004"/>
    <w:lvl w:ilvl="0" w:tplc="04A6A84A">
      <w:start w:val="1"/>
      <w:numFmt w:val="bullet"/>
      <w:lvlText w:val=""/>
      <w:lvlJc w:val="left"/>
      <w:pPr>
        <w:ind w:left="720" w:hanging="360"/>
      </w:pPr>
      <w:rPr>
        <w:rFonts w:ascii="Symbol" w:hAnsi="Symbol"/>
      </w:rPr>
    </w:lvl>
    <w:lvl w:ilvl="1" w:tplc="98FC76C4">
      <w:start w:val="1"/>
      <w:numFmt w:val="bullet"/>
      <w:lvlText w:val="o"/>
      <w:lvlJc w:val="left"/>
      <w:pPr>
        <w:tabs>
          <w:tab w:val="num" w:pos="1440"/>
        </w:tabs>
        <w:ind w:left="1440" w:hanging="360"/>
      </w:pPr>
      <w:rPr>
        <w:rFonts w:ascii="Courier New" w:hAnsi="Courier New"/>
      </w:rPr>
    </w:lvl>
    <w:lvl w:ilvl="2" w:tplc="E3469136">
      <w:start w:val="1"/>
      <w:numFmt w:val="bullet"/>
      <w:lvlText w:val=""/>
      <w:lvlJc w:val="left"/>
      <w:pPr>
        <w:tabs>
          <w:tab w:val="num" w:pos="2160"/>
        </w:tabs>
        <w:ind w:left="2160" w:hanging="360"/>
      </w:pPr>
      <w:rPr>
        <w:rFonts w:ascii="Wingdings" w:hAnsi="Wingdings"/>
      </w:rPr>
    </w:lvl>
    <w:lvl w:ilvl="3" w:tplc="27D6A9CE">
      <w:start w:val="1"/>
      <w:numFmt w:val="bullet"/>
      <w:lvlText w:val=""/>
      <w:lvlJc w:val="left"/>
      <w:pPr>
        <w:tabs>
          <w:tab w:val="num" w:pos="2880"/>
        </w:tabs>
        <w:ind w:left="2880" w:hanging="360"/>
      </w:pPr>
      <w:rPr>
        <w:rFonts w:ascii="Symbol" w:hAnsi="Symbol"/>
      </w:rPr>
    </w:lvl>
    <w:lvl w:ilvl="4" w:tplc="B3BCE11C">
      <w:start w:val="1"/>
      <w:numFmt w:val="bullet"/>
      <w:lvlText w:val="o"/>
      <w:lvlJc w:val="left"/>
      <w:pPr>
        <w:tabs>
          <w:tab w:val="num" w:pos="3600"/>
        </w:tabs>
        <w:ind w:left="3600" w:hanging="360"/>
      </w:pPr>
      <w:rPr>
        <w:rFonts w:ascii="Courier New" w:hAnsi="Courier New"/>
      </w:rPr>
    </w:lvl>
    <w:lvl w:ilvl="5" w:tplc="AC04C0F6">
      <w:start w:val="1"/>
      <w:numFmt w:val="bullet"/>
      <w:lvlText w:val=""/>
      <w:lvlJc w:val="left"/>
      <w:pPr>
        <w:tabs>
          <w:tab w:val="num" w:pos="4320"/>
        </w:tabs>
        <w:ind w:left="4320" w:hanging="360"/>
      </w:pPr>
      <w:rPr>
        <w:rFonts w:ascii="Wingdings" w:hAnsi="Wingdings"/>
      </w:rPr>
    </w:lvl>
    <w:lvl w:ilvl="6" w:tplc="31E43FAA">
      <w:start w:val="1"/>
      <w:numFmt w:val="bullet"/>
      <w:lvlText w:val=""/>
      <w:lvlJc w:val="left"/>
      <w:pPr>
        <w:tabs>
          <w:tab w:val="num" w:pos="5040"/>
        </w:tabs>
        <w:ind w:left="5040" w:hanging="360"/>
      </w:pPr>
      <w:rPr>
        <w:rFonts w:ascii="Symbol" w:hAnsi="Symbol"/>
      </w:rPr>
    </w:lvl>
    <w:lvl w:ilvl="7" w:tplc="B61AB144">
      <w:start w:val="1"/>
      <w:numFmt w:val="bullet"/>
      <w:lvlText w:val="o"/>
      <w:lvlJc w:val="left"/>
      <w:pPr>
        <w:tabs>
          <w:tab w:val="num" w:pos="5760"/>
        </w:tabs>
        <w:ind w:left="5760" w:hanging="360"/>
      </w:pPr>
      <w:rPr>
        <w:rFonts w:ascii="Courier New" w:hAnsi="Courier New"/>
      </w:rPr>
    </w:lvl>
    <w:lvl w:ilvl="8" w:tplc="19D2F67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7C48F4E">
      <w:start w:val="1"/>
      <w:numFmt w:val="bullet"/>
      <w:lvlText w:val=""/>
      <w:lvlJc w:val="left"/>
      <w:pPr>
        <w:ind w:left="720" w:hanging="360"/>
      </w:pPr>
      <w:rPr>
        <w:rFonts w:ascii="Symbol" w:hAnsi="Symbol"/>
      </w:rPr>
    </w:lvl>
    <w:lvl w:ilvl="1" w:tplc="200CD5F6">
      <w:start w:val="1"/>
      <w:numFmt w:val="bullet"/>
      <w:lvlText w:val="o"/>
      <w:lvlJc w:val="left"/>
      <w:pPr>
        <w:tabs>
          <w:tab w:val="num" w:pos="1440"/>
        </w:tabs>
        <w:ind w:left="1440" w:hanging="360"/>
      </w:pPr>
      <w:rPr>
        <w:rFonts w:ascii="Courier New" w:hAnsi="Courier New"/>
      </w:rPr>
    </w:lvl>
    <w:lvl w:ilvl="2" w:tplc="D6F0427C">
      <w:start w:val="1"/>
      <w:numFmt w:val="bullet"/>
      <w:lvlText w:val=""/>
      <w:lvlJc w:val="left"/>
      <w:pPr>
        <w:tabs>
          <w:tab w:val="num" w:pos="2160"/>
        </w:tabs>
        <w:ind w:left="2160" w:hanging="360"/>
      </w:pPr>
      <w:rPr>
        <w:rFonts w:ascii="Wingdings" w:hAnsi="Wingdings"/>
      </w:rPr>
    </w:lvl>
    <w:lvl w:ilvl="3" w:tplc="DE9C9956">
      <w:start w:val="1"/>
      <w:numFmt w:val="bullet"/>
      <w:lvlText w:val=""/>
      <w:lvlJc w:val="left"/>
      <w:pPr>
        <w:tabs>
          <w:tab w:val="num" w:pos="2880"/>
        </w:tabs>
        <w:ind w:left="2880" w:hanging="360"/>
      </w:pPr>
      <w:rPr>
        <w:rFonts w:ascii="Symbol" w:hAnsi="Symbol"/>
      </w:rPr>
    </w:lvl>
    <w:lvl w:ilvl="4" w:tplc="FBF6ADDA">
      <w:start w:val="1"/>
      <w:numFmt w:val="bullet"/>
      <w:lvlText w:val="o"/>
      <w:lvlJc w:val="left"/>
      <w:pPr>
        <w:tabs>
          <w:tab w:val="num" w:pos="3600"/>
        </w:tabs>
        <w:ind w:left="3600" w:hanging="360"/>
      </w:pPr>
      <w:rPr>
        <w:rFonts w:ascii="Courier New" w:hAnsi="Courier New"/>
      </w:rPr>
    </w:lvl>
    <w:lvl w:ilvl="5" w:tplc="2848D1CC">
      <w:start w:val="1"/>
      <w:numFmt w:val="bullet"/>
      <w:lvlText w:val=""/>
      <w:lvlJc w:val="left"/>
      <w:pPr>
        <w:tabs>
          <w:tab w:val="num" w:pos="4320"/>
        </w:tabs>
        <w:ind w:left="4320" w:hanging="360"/>
      </w:pPr>
      <w:rPr>
        <w:rFonts w:ascii="Wingdings" w:hAnsi="Wingdings"/>
      </w:rPr>
    </w:lvl>
    <w:lvl w:ilvl="6" w:tplc="F9FA8D16">
      <w:start w:val="1"/>
      <w:numFmt w:val="bullet"/>
      <w:lvlText w:val=""/>
      <w:lvlJc w:val="left"/>
      <w:pPr>
        <w:tabs>
          <w:tab w:val="num" w:pos="5040"/>
        </w:tabs>
        <w:ind w:left="5040" w:hanging="360"/>
      </w:pPr>
      <w:rPr>
        <w:rFonts w:ascii="Symbol" w:hAnsi="Symbol"/>
      </w:rPr>
    </w:lvl>
    <w:lvl w:ilvl="7" w:tplc="1A523478">
      <w:start w:val="1"/>
      <w:numFmt w:val="bullet"/>
      <w:lvlText w:val="o"/>
      <w:lvlJc w:val="left"/>
      <w:pPr>
        <w:tabs>
          <w:tab w:val="num" w:pos="5760"/>
        </w:tabs>
        <w:ind w:left="5760" w:hanging="360"/>
      </w:pPr>
      <w:rPr>
        <w:rFonts w:ascii="Courier New" w:hAnsi="Courier New"/>
      </w:rPr>
    </w:lvl>
    <w:lvl w:ilvl="8" w:tplc="5F34B60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75D06"/>
    <w:rsid w:val="000002AD"/>
    <w:rsid w:val="000E548F"/>
    <w:rsid w:val="001207F8"/>
    <w:rsid w:val="001312B3"/>
    <w:rsid w:val="001415F1"/>
    <w:rsid w:val="00182D45"/>
    <w:rsid w:val="001957FD"/>
    <w:rsid w:val="00196F7C"/>
    <w:rsid w:val="001C3946"/>
    <w:rsid w:val="001C512B"/>
    <w:rsid w:val="002357CF"/>
    <w:rsid w:val="00334AB2"/>
    <w:rsid w:val="00343FB8"/>
    <w:rsid w:val="003527E0"/>
    <w:rsid w:val="00462606"/>
    <w:rsid w:val="00474174"/>
    <w:rsid w:val="004A3874"/>
    <w:rsid w:val="005105DD"/>
    <w:rsid w:val="005B724A"/>
    <w:rsid w:val="00617D9E"/>
    <w:rsid w:val="00666492"/>
    <w:rsid w:val="006F3FC7"/>
    <w:rsid w:val="00726E8B"/>
    <w:rsid w:val="00761B7F"/>
    <w:rsid w:val="00775D06"/>
    <w:rsid w:val="007D270B"/>
    <w:rsid w:val="008606BC"/>
    <w:rsid w:val="00864F3B"/>
    <w:rsid w:val="00870BB5"/>
    <w:rsid w:val="008910BF"/>
    <w:rsid w:val="008D1AFC"/>
    <w:rsid w:val="00926573"/>
    <w:rsid w:val="009379DF"/>
    <w:rsid w:val="009875F8"/>
    <w:rsid w:val="00A20377"/>
    <w:rsid w:val="00A52BA5"/>
    <w:rsid w:val="00A9038A"/>
    <w:rsid w:val="00AB5CA5"/>
    <w:rsid w:val="00AB7A8B"/>
    <w:rsid w:val="00AE0D5E"/>
    <w:rsid w:val="00B5530B"/>
    <w:rsid w:val="00B92B43"/>
    <w:rsid w:val="00C24CCD"/>
    <w:rsid w:val="00CC32E7"/>
    <w:rsid w:val="00D072ED"/>
    <w:rsid w:val="00D306E1"/>
    <w:rsid w:val="00D952EF"/>
    <w:rsid w:val="00DD6BD0"/>
    <w:rsid w:val="00E02C99"/>
    <w:rsid w:val="00E44C68"/>
    <w:rsid w:val="00E4593D"/>
    <w:rsid w:val="00E73A9D"/>
    <w:rsid w:val="00E76DBA"/>
    <w:rsid w:val="00F101FE"/>
    <w:rsid w:val="00F25528"/>
    <w:rsid w:val="00F43C06"/>
    <w:rsid w:val="00F5178C"/>
    <w:rsid w:val="00FA71A6"/>
    <w:rsid w:val="00FF4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5915"/>
  <w15:docId w15:val="{B8811593-CAC8-4F42-85ED-CCF7AA5C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leftcell">
    <w:name w:val="documentleftcell"/>
    <w:basedOn w:val="DefaultParagraphFont"/>
    <w:rPr>
      <w:shd w:val="clear" w:color="auto" w:fill="576D7B"/>
    </w:rPr>
  </w:style>
  <w:style w:type="paragraph" w:customStyle="1" w:styleId="divdocumentleft-box">
    <w:name w:val="div_document_left-box"/>
    <w:basedOn w:val="Normal"/>
    <w:pPr>
      <w:pBdr>
        <w:left w:val="none" w:sz="0" w:space="25" w:color="auto"/>
        <w:right w:val="none" w:sz="0" w:space="25" w:color="auto"/>
      </w:pBdr>
      <w:shd w:val="clear" w:color="auto" w:fill="576D7B"/>
    </w:pPr>
    <w:rPr>
      <w:color w:val="FFFFFF"/>
      <w:shd w:val="clear" w:color="auto" w:fill="576D7B"/>
    </w:rPr>
  </w:style>
  <w:style w:type="paragraph" w:customStyle="1" w:styleId="divdocumentleft-boxsectionidSECTIONPICT">
    <w:name w:val="div_document_left-box_section_|id^=SECTION_PICT"/>
    <w:basedOn w:val="Normal"/>
  </w:style>
  <w:style w:type="paragraph" w:customStyle="1" w:styleId="div">
    <w:name w:val="div"/>
    <w:basedOn w:val="Normal"/>
  </w:style>
  <w:style w:type="paragraph" w:customStyle="1" w:styleId="divdocumentleft-boxsectionidSECTIONPICTsectionheading">
    <w:name w:val="div_document_left-box_section_|id^=SECTION_PICT + section_heading"/>
    <w:basedOn w:val="Normal"/>
  </w:style>
  <w:style w:type="paragraph" w:customStyle="1" w:styleId="divdocumentleft-boxsectionparagraph">
    <w:name w:val="div_document_left-box_section_paragraph"/>
    <w:basedOn w:val="Normal"/>
  </w:style>
  <w:style w:type="paragraph" w:customStyle="1" w:styleId="divdocumentsinglecolumn">
    <w:name w:val="div_document_singlecolumn"/>
    <w:basedOn w:val="Normal"/>
  </w:style>
  <w:style w:type="character" w:customStyle="1" w:styleId="singlecolumnspanpaddedlinenth-child1">
    <w:name w:val="singlecolumn_span_paddedline_nth-child(1)"/>
    <w:basedOn w:val="DefaultParagraphFont"/>
  </w:style>
  <w:style w:type="paragraph" w:customStyle="1" w:styleId="divdocumentulli">
    <w:name w:val="div_document_ul_li"/>
    <w:basedOn w:val="Normal"/>
    <w:pPr>
      <w:pBdr>
        <w:left w:val="none" w:sz="0" w:space="2" w:color="auto"/>
      </w:pBdr>
    </w:pPr>
  </w:style>
  <w:style w:type="paragraph" w:customStyle="1" w:styleId="paddedline">
    <w:name w:val="paddedline"/>
    <w:basedOn w:val="Normal"/>
  </w:style>
  <w:style w:type="paragraph" w:customStyle="1" w:styleId="divdocumentleft-boxsectionnth-last-of-type1">
    <w:name w:val="div_document_left-box_section_nth-last-of-type(1)"/>
    <w:basedOn w:val="Normal"/>
  </w:style>
  <w:style w:type="paragraph" w:customStyle="1" w:styleId="divdocumentleft-boxheading">
    <w:name w:val="div_document_left-box_heading"/>
    <w:basedOn w:val="Normal"/>
  </w:style>
  <w:style w:type="character" w:customStyle="1" w:styleId="divdocumentjobdates">
    <w:name w:val="div_document_jobdates"/>
    <w:basedOn w:val="DefaultParagraphFont"/>
    <w:rPr>
      <w:i/>
      <w:iCs/>
      <w:sz w:val="20"/>
      <w:szCs w:val="20"/>
    </w:rPr>
  </w:style>
  <w:style w:type="character" w:customStyle="1" w:styleId="txtBold">
    <w:name w:val="txtBold"/>
    <w:basedOn w:val="DefaultParagraphFont"/>
    <w:rPr>
      <w:b/>
      <w:bCs/>
    </w:rPr>
  </w:style>
  <w:style w:type="character" w:customStyle="1" w:styleId="span">
    <w:name w:val="span"/>
    <w:basedOn w:val="DefaultParagraphFont"/>
    <w:rPr>
      <w:sz w:val="24"/>
      <w:szCs w:val="24"/>
      <w:bdr w:val="none" w:sz="0" w:space="0" w:color="auto"/>
      <w:vertAlign w:val="baseline"/>
    </w:rPr>
  </w:style>
  <w:style w:type="character" w:customStyle="1" w:styleId="divdocumenteducationjoblocation">
    <w:name w:val="div_document_education_joblocation"/>
    <w:basedOn w:val="DefaultParagraphFont"/>
    <w:rPr>
      <w:i/>
      <w:iCs/>
    </w:rPr>
  </w:style>
  <w:style w:type="paragraph" w:customStyle="1" w:styleId="left-boxsectionnth-last-child1sectionBorder">
    <w:name w:val="left-box_section_nth-last-child(1)_sectionBorder"/>
    <w:basedOn w:val="Normal"/>
    <w:rPr>
      <w:vanish/>
    </w:rPr>
  </w:style>
  <w:style w:type="character" w:customStyle="1" w:styleId="divdocumentleft-boxCharacter">
    <w:name w:val="div_document_left-box Character"/>
    <w:basedOn w:val="DefaultParagraphFont"/>
    <w:rPr>
      <w:color w:val="FFFFFF"/>
      <w:shd w:val="clear" w:color="auto" w:fill="576D7B"/>
    </w:rPr>
  </w:style>
  <w:style w:type="character" w:customStyle="1" w:styleId="documentrightcell">
    <w:name w:val="documentrightcell"/>
    <w:basedOn w:val="DefaultParagraphFont"/>
  </w:style>
  <w:style w:type="character" w:customStyle="1" w:styleId="divdocumentright-box">
    <w:name w:val="div_document_right-box"/>
    <w:basedOn w:val="DefaultParagraphFont"/>
  </w:style>
  <w:style w:type="paragraph" w:customStyle="1" w:styleId="divdocumentright-boxsectionnth-child1">
    <w:name w:val="div_document_right-box_section_nth-child(1)"/>
    <w:basedOn w:val="Normal"/>
  </w:style>
  <w:style w:type="paragraph" w:customStyle="1" w:styleId="divdocumentright-boxsectionparagraph">
    <w:name w:val="div_document_right-box_section_paragraph"/>
    <w:basedOn w:val="Normal"/>
    <w:pPr>
      <w:pBdr>
        <w:top w:val="none" w:sz="0" w:space="10" w:color="auto"/>
      </w:pBdr>
    </w:pPr>
  </w:style>
  <w:style w:type="paragraph" w:customStyle="1" w:styleId="divdocumentname">
    <w:name w:val="div_document_name"/>
    <w:basedOn w:val="Normal"/>
    <w:pPr>
      <w:spacing w:line="440" w:lineRule="atLeast"/>
    </w:pPr>
    <w:rPr>
      <w:b/>
      <w:bCs/>
      <w:color w:val="4A4A4A"/>
      <w:sz w:val="68"/>
      <w:szCs w:val="68"/>
    </w:rPr>
  </w:style>
  <w:style w:type="paragraph" w:customStyle="1" w:styleId="divdocumentSECTIONCNTC">
    <w:name w:val="div_document_SECTION_CNTC"/>
    <w:basedOn w:val="Normal"/>
  </w:style>
  <w:style w:type="paragraph" w:customStyle="1" w:styleId="divdocumentaddress">
    <w:name w:val="div_document_address"/>
    <w:basedOn w:val="Normal"/>
    <w:rPr>
      <w:color w:val="4A4A4A"/>
    </w:rPr>
  </w:style>
  <w:style w:type="paragraph" w:customStyle="1" w:styleId="divdocumentright-boxheading">
    <w:name w:val="div_document_right-box_heading"/>
    <w:basedOn w:val="Normal"/>
    <w:pPr>
      <w:pBdr>
        <w:top w:val="none" w:sz="0" w:space="20" w:color="auto"/>
      </w:pBdr>
    </w:pPr>
  </w:style>
  <w:style w:type="paragraph" w:customStyle="1" w:styleId="divdocumentright-boxsinglecolumn">
    <w:name w:val="div_document_right-box_singlecolumn"/>
    <w:basedOn w:val="Normal"/>
  </w:style>
  <w:style w:type="paragraph" w:customStyle="1" w:styleId="p">
    <w:name w:val="p"/>
    <w:basedOn w:val="Normal"/>
  </w:style>
  <w:style w:type="paragraph" w:customStyle="1" w:styleId="right-boxsectionBorder">
    <w:name w:val="right-box_sectionBorder"/>
    <w:basedOn w:val="Normal"/>
    <w:rPr>
      <w:vanish/>
    </w:rPr>
  </w:style>
  <w:style w:type="table" w:customStyle="1" w:styleId="divdocumentright-table">
    <w:name w:val="div_document_right-table"/>
    <w:basedOn w:val="TableNormal"/>
    <w:tblPr/>
  </w:style>
  <w:style w:type="table" w:customStyle="1" w:styleId="divdocument">
    <w:name w:val="div_document"/>
    <w:basedOn w:val="TableNormal"/>
    <w:tblPr/>
  </w:style>
  <w:style w:type="paragraph" w:styleId="BalloonText">
    <w:name w:val="Balloon Text"/>
    <w:basedOn w:val="Normal"/>
    <w:link w:val="BalloonTextChar"/>
    <w:uiPriority w:val="99"/>
    <w:semiHidden/>
    <w:unhideWhenUsed/>
    <w:rsid w:val="006664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492"/>
    <w:rPr>
      <w:rFonts w:ascii="Segoe UI" w:hAnsi="Segoe UI" w:cs="Segoe UI"/>
      <w:sz w:val="18"/>
      <w:szCs w:val="18"/>
    </w:rPr>
  </w:style>
  <w:style w:type="table" w:styleId="TableGrid">
    <w:name w:val="Table Grid"/>
    <w:basedOn w:val="TableNormal"/>
    <w:uiPriority w:val="59"/>
    <w:rsid w:val="00E44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1785">
      <w:bodyDiv w:val="1"/>
      <w:marLeft w:val="0"/>
      <w:marRight w:val="0"/>
      <w:marTop w:val="0"/>
      <w:marBottom w:val="0"/>
      <w:divBdr>
        <w:top w:val="none" w:sz="0" w:space="0" w:color="auto"/>
        <w:left w:val="none" w:sz="0" w:space="0" w:color="auto"/>
        <w:bottom w:val="none" w:sz="0" w:space="0" w:color="auto"/>
        <w:right w:val="none" w:sz="0" w:space="0" w:color="auto"/>
      </w:divBdr>
      <w:divsChild>
        <w:div w:id="307708509">
          <w:marLeft w:val="0"/>
          <w:marRight w:val="0"/>
          <w:marTop w:val="0"/>
          <w:marBottom w:val="0"/>
          <w:divBdr>
            <w:top w:val="none" w:sz="0" w:space="0" w:color="auto"/>
            <w:left w:val="none" w:sz="0" w:space="0" w:color="auto"/>
            <w:bottom w:val="none" w:sz="0" w:space="0" w:color="auto"/>
            <w:right w:val="none" w:sz="0" w:space="0" w:color="auto"/>
          </w:divBdr>
          <w:divsChild>
            <w:div w:id="17930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9119-617F-45AF-9126-D2DBCF1C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JoelVivian</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JoelVivian</dc:title>
  <dc:creator>Joel Vivian</dc:creator>
  <cp:lastModifiedBy>Joel Vivian</cp:lastModifiedBy>
  <cp:revision>3</cp:revision>
  <cp:lastPrinted>2021-08-11T21:49:00Z</cp:lastPrinted>
  <dcterms:created xsi:type="dcterms:W3CDTF">2021-08-11T21:57:00Z</dcterms:created>
  <dcterms:modified xsi:type="dcterms:W3CDTF">2021-08-11T22:04:00Z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zE4AAB+LCAAAAAAABAAcmrd2o1AURT+IgiBAUAIi5xw6cs6Zrx88jZcLL1k87t1nHwmOgQjo96NwhkUZAv4QNETQPwZnGRiiEIyD+w97/aTQIi0JnFls8JcL2hABD8KOp7b5fp5wr/R60l0DI+xLGyGaLA6NPmRKahhskyZ7TL3jh599yTkcqbQymsVzTOQ4wFqZCZueb6c0/bEHjeEtFAwE1TGaQ8iMZmkuLsmk+eE7F/mysb47s4Wlq9M+h6Y</vt:lpwstr>
  </property>
  <property fmtid="{D5CDD505-2E9C-101B-9397-08002B2CF9AE}" pid="3" name="x1ye=1">
    <vt:lpwstr>4Nj1QlTuBSZ8Y6kQP8RZyhGG64JeDJpRpx/HSCD28krLeMSjoH9X41Ru3+UWH+A5F2SDf+ybVQicjaHYooHn81IwnnwIxpcUdbf1tNLbN+6sclwttTVXksssYhJ/RWJ0jNj/34p3a3NcGSiZXYJOZnd+p1sEMVKM/TkFQtmhHLSQQpimOhsLEDMV9DHVRIhUNKZR+HS8OrWX2gb5pBdF9ImkDvpYc1PTTHA3SqB94LKv31NKGTaC9Rix/pTFexz</vt:lpwstr>
  </property>
  <property fmtid="{D5CDD505-2E9C-101B-9397-08002B2CF9AE}" pid="4" name="x1ye=10">
    <vt:lpwstr>Z9KvXKjpPoK7+durRSJVIEQ6f8Dk8Zdak9NavPyONFtnznATF+8EISsvVZ3aVGvrpJdvJyC/KRUBs4NwQ++pk6P9hTUg4XVSUYNk+mEMpLDeRXR5yHigXUHGUgXhRfp3zoiuvn/pnPjIOCeXA4jE7pqEg0BGduS/2SrxWdo1cNfK0aDBUeBerS0MaJhMcjMNxov+iTraVK7D9T6PBfEetf7EPvdl9+bdl68bkmUvLSTwR+VQZImSeRJwMuYdQA3</vt:lpwstr>
  </property>
  <property fmtid="{D5CDD505-2E9C-101B-9397-08002B2CF9AE}" pid="5" name="x1ye=11">
    <vt:lpwstr>hwUUpUQh+lYyMmfV4iGRb6thRg4cpXL9tQlhG/O/M7/8jOZgJUBOnMc1C/eRcFdcibW/3rlQo8fxa2tYsurR9D5JGXWYifN8Zw12V7hcq3oB3QHebJ4OblWQBxLnvJhxN0S2yQEFHbV8SSfUpZlZnh65Rv21dJz+LysMK3GmGn2V0SjyTtl53jMWBMrZKlOTajSx25JfbR+lItqLgUbn2Pd+21cQNBmTqj8ihQBNRPDuoPJ31JxC3s9YHHEWRp8</vt:lpwstr>
  </property>
  <property fmtid="{D5CDD505-2E9C-101B-9397-08002B2CF9AE}" pid="6" name="x1ye=12">
    <vt:lpwstr>VxdAGLbRyM4ndaa0uvZ6UXlJWRY0iWHwDKWrqjrflSgrUYDiS3k51ZRBUBkDcwpj8Xki4kso2yhGPW+wN4sWMycKX2h/0XdtcD0/ZSLObAT0X4P/FaT5priQny6bBGXSrRJxqT9ik8GyzDY706NiT/3GZ/bazdKuVS/YY2JELCEzUYQOhcMPIVxUNaHFRlN+26au8owXHGhj7rE6Iayfr/lLXEX5TPZuTMPjj4+EWr7lWRasun5W/ZBfdrw02ZY</vt:lpwstr>
  </property>
  <property fmtid="{D5CDD505-2E9C-101B-9397-08002B2CF9AE}" pid="7" name="x1ye=13">
    <vt:lpwstr>O/kZh4RD71jDJqsdp9u5HoRSE9WmrZPiC8enxbC4VUEwyB9uymfial2F1zyTJEI0GPao3hcFmhJVkMqBfO4zDrH3xUqTXxJu1bo0yD3SDs9dxcAWxkcAV6/cQP2BHd7Qt1XyBeUWzfkO9XKdtl/VhMRoihnA7YY1EaE/7teVi1z4GKId9NzavjbC/oTgnNQjrhNYFUyTHa7rvsV29L2Sm12gFZUlYvyzTaZw1iV/bOWpsZAzeSYV55UnP+OOWdS</vt:lpwstr>
  </property>
  <property fmtid="{D5CDD505-2E9C-101B-9397-08002B2CF9AE}" pid="8" name="x1ye=14">
    <vt:lpwstr>HmxNS3+iVnaUZaiXbZTh8pjno0C3C7ZYSBhhm2WVagBfNPtFskTelygrdl7r8ImaV80/dXDZJOqtoxMtGkkj4u9mGXLnMwrxsoRK8SuVuZRKmQ4RljojbVVzpCnA/0ewaDem7tM73FyDNIu7nAtB1AOY0TNlP98Rvt9N0FQxYILSEaZl3t2KmqXisbhdu3h1VDPlWPTlBHG9nuL7VwsBzFtrarU0mJX55P21dx/0SxIgE+IiA5NHf87t7ehOV22</vt:lpwstr>
  </property>
  <property fmtid="{D5CDD505-2E9C-101B-9397-08002B2CF9AE}" pid="9" name="x1ye=15">
    <vt:lpwstr>8R9kODZRA1JRmw3xeLwFGjcY5UoshUOd+IF4MREmrSkw+Tsu2crhukVLElnS94zMNjcOujWoHyuu26Em9wLvpNTz4AFty1u/ne0o8JxQf0p1/DArJx++MDDdcAYr0dDPmt3szDx0wQwz73ygcdUFBmncmNhNdLDqGPvVQxr7exdEh2ecxrcSjlVYAZ2P7DQZrwjUpx7lh0bAINAqBTmTDfuaOFSizOChL8PQCjyR9G61mHZLtgOWlMwYhtGcrnG</vt:lpwstr>
  </property>
  <property fmtid="{D5CDD505-2E9C-101B-9397-08002B2CF9AE}" pid="10" name="x1ye=16">
    <vt:lpwstr>xqqupGb235tXNQlBjpW4me12xpcXW+tyP7qKze31ht0XdBc/IH0dHpN75YCmqVtp3+fcaPloMwK9UkhADsCSWONu2EpfAqe+4cRxHUi4U/fR752qFmOHt0VQzuYb3kv9jfqVcWI5nUHFL4remQMkTNZSXr9EaYwRlQY+wKdDl5j2TzyZ+S5CRouw4gMmcNrwR1NUuE6eu8i+zI0IeMzThyHpIIUaTfGXnkiqDdElVro0u0w8bAOs7SzSFSM9DRQ</vt:lpwstr>
  </property>
  <property fmtid="{D5CDD505-2E9C-101B-9397-08002B2CF9AE}" pid="11" name="x1ye=17">
    <vt:lpwstr>Zkco8jNrl5Hle7NjjxHvaB3xqdVFabpEIzLnDVUUYQUEK/50XNoZdDGV6kEY2LL6oT/4xG5eVSdEVEBQa9yE6PGfL+vw6IE37igZsqS1SQIUaGTsB0PKCBDv5miE5OPoViKvXtVu2BkzPkh/L+ixWwg9kautEVnREXr0MQnn+vX+Y147kdAB4HGwAlJb87s1gekbPvev9JjzfWTgVoa+c0ItQbWKQyZrzGRcATSB9FI49+wcX53MAns/TlASD4S</vt:lpwstr>
  </property>
  <property fmtid="{D5CDD505-2E9C-101B-9397-08002B2CF9AE}" pid="12" name="x1ye=18">
    <vt:lpwstr>oBaljar/+Za3YvqbqLm4FAOKugeCvRi7m4PIdmRaQA1Gfb16wESydgozDcwl/qvUWixWbDPIHvurCNGL9ASFGUHJQfL7FsQ7L57nJr8DAGBGBP5HrPh3R0cZ4vB4czcHmDPjrvs+7CH68EDqoRo37ngRBJtNNLWYVKwgKKfMGI7fydgTlnv4A1fUh4XxVd5yQ5/6Uig9T606OJnKKRs5gczHYEjkHfbL/yg5Dx8gKJMfE+m2qC8jA1n8+0pZYN3</vt:lpwstr>
  </property>
  <property fmtid="{D5CDD505-2E9C-101B-9397-08002B2CF9AE}" pid="13" name="x1ye=19">
    <vt:lpwstr>stQx284vy1hwNKJhFpTIPrl5tIKfOyyJjJ/TGf1K1dm6u4J9faj0KvOu83ebq640sQFeTqNxJdihnp4asRc+bIg8nve3JK0Go00U9JV+6VQDpaQTdNOPqt0F/FpBop61aisucqhjir3rhD/vRwpUmr3ew5P639QmicNZVzH2An6A4VHzyxXCQOKjSC+Pd6PFxe0O/y4o1LZp7aAR6rgiAmT5veGm5khKE+DS0Wmgx0kmCBedLnF6Q9u4srasy1m</vt:lpwstr>
  </property>
  <property fmtid="{D5CDD505-2E9C-101B-9397-08002B2CF9AE}" pid="14" name="x1ye=2">
    <vt:lpwstr>yRZX/OUI1DICJJFH8SiaSRKIvZoSEqmOHtyA6yK/xI8JMdkYrXg5sKM3ZBwDFJ7+9keKpys31mcMT79OM9dq8hub4K2HnOOOOkNcDz88aFaQ1epbYdMohMfDPqIBs2XiCOOG3KEIFd9mU4WkQoycQXh7FIUhizlwp8T22l0B+R5RjJf/EwwEYFZxraZyg6jlSbhlKDHHdun3ZVtGHO7ZGQU3cqmJ5EI35GZOVrZkVJLj9fS6+pAzgXG+LbmPxCl</vt:lpwstr>
  </property>
  <property fmtid="{D5CDD505-2E9C-101B-9397-08002B2CF9AE}" pid="15" name="x1ye=20">
    <vt:lpwstr>ZM+nHiLkvkivLWwfZVa7ILJqv/MOnfa8sxIA6+/epVzEgFZJ0ac9vReoWYuSjHbIuFRHDky93PNEAlxG2eIfhdXHT6BVxmelCv2EV0a7je/cQE3Hma1azAofprt984kkpIRz6cr/lPSCt63raMfT/YSICczhNXs+ZgB9iitP62/n+vKxBkejjZ/blFiuiTFuL5jnTVeuMTdfgT5YzrI6JQYu1WMQUCX470Fd9dt5K4k3IIYz4PmumZRkB05k4yz</vt:lpwstr>
  </property>
  <property fmtid="{D5CDD505-2E9C-101B-9397-08002B2CF9AE}" pid="16" name="x1ye=21">
    <vt:lpwstr>gndcu3PWZxo1G1MCSnJj/ypCYeCR/rMvIOYiBl3LGJTx/8JO9xcwkRjy/xGHkFxUiTOvi5zFKoGOsSbVTcs5g5gusW05kp2WZWAtfWUTKgF39o0bfqHe1Q7+13QzKJHaqA4u7hbaWWFu7QY1eYF4+8koLDhtCZZ26UkHfQBMd+b5uZbvJKxJ58as6USJbzm2PDfuzpvqmswMyEOB1fv4mxp6i7dEj4/aGAPURhGpw3ispLpR3WdZIa1NjJIg1jP</vt:lpwstr>
  </property>
  <property fmtid="{D5CDD505-2E9C-101B-9397-08002B2CF9AE}" pid="17" name="x1ye=22">
    <vt:lpwstr>EnH4b2612+jFMOgMWso8392PsShi8KoJSPPIeSRgd2E0VbXSZUPmcsYuMm1UqPadnJob5hvabjIr21HK4A0oH0NW/nQoyMzmWIkfU/jg4znXxnapNWB8/dEVbd3I4dYziERF2dtmTWagua46oqzAh314Fzfep0Ei7n7Pwe3yZDQ5R+1FP92EvNNxxIIHH9fDo1fwOXn6dfHIkDRbvjfKyDabg2NwLid+6VrTeCEwc9W8FzTZG4bGEr245/2sbHn</vt:lpwstr>
  </property>
  <property fmtid="{D5CDD505-2E9C-101B-9397-08002B2CF9AE}" pid="18" name="x1ye=23">
    <vt:lpwstr>8IC3M27tVIgQdizlNVZQLVGuOdrod5catchVPo87Yj3tSE/Z7n0rb6TcRThb9r1NMXg0GknAGQorAHPTmJ/XXRgTVfqzdaaTojZSjgmaIjiv1FjcIWmUr//8EiWH9suerIn29LAMmfhYS07K4XlyPTH09hvHzhGoRijVXtO5qa+h1+MtUYGBcfHVjPdlX45jsoPWHUeZCkYslNN2G4dT5M81z++0i+O++vXa+ym1HUNkc30TTSyMf3L7YHPLw2o</vt:lpwstr>
  </property>
  <property fmtid="{D5CDD505-2E9C-101B-9397-08002B2CF9AE}" pid="19" name="x1ye=24">
    <vt:lpwstr>NYcDTJG0sxu90dn85dnphMeWDNyp93xdS0CuDCu6B9TOpKWkCv6yk68UAjQcM6ejNugDIqXMzjA8JoajScGT/LhBqLakCWbcU25QwezPn/w5JN9QmDs/woPXVjbCkKATQt/pv/3prBCjIq1vHGbSByZJaHBFjauR+E2lQ7qODLio1sAeix8v5aEKqvm0j3T9G3qS4M17xqS90LLWdmCVjEF+3JaD8LHJuzQroPLMgJNJezMmddySu4K8MSyPKAp</vt:lpwstr>
  </property>
  <property fmtid="{D5CDD505-2E9C-101B-9397-08002B2CF9AE}" pid="20" name="x1ye=25">
    <vt:lpwstr>LfUNsaiVv2ZezX6oafdPvyxGTzwWvPqCJKNPpMN8XpD2FML85Y6kMRNY0EK9YnuS1aNT58o9CjPlOh4jKH84Rb1vq65kwTd+trsoaINnmUVmdyVD82vqDSTbwhTeAlRCOeeo0KreZvTwtI7XSiFu86CVViD7P4+vnIuTcb2ONGdgUqcY04bNeE53iYMTX9iKvdCRYQgZ5SHs6cRfH65vMM1+ysW1htAse5z5glqdSdJbkx+BaAV3WobwZMVXFq3</vt:lpwstr>
  </property>
  <property fmtid="{D5CDD505-2E9C-101B-9397-08002B2CF9AE}" pid="21" name="x1ye=26">
    <vt:lpwstr>sPwZLtC1XB6LH8hOlAyK3v0+Iu9Mmj6DV+LWp54Oih2DwldyYVqV5GnDVS8qldkiCekEz9QQBv/JB9rsDBUR2P3mFmO2MIcBD8910VV8kbcFjlU0rudgUPGahe0RIfzPpU8nibqoXgHbVMScqD8Fk2HfEzUc60WgqAAaA/IdO38J+HRYLRCqSwdkrZWFlEKxoAfaJiOxjzrf7j95CMPWULnq+y7RPcKU2zHUeZvvHU9x6n1unbQSphaCqZu+til</vt:lpwstr>
  </property>
  <property fmtid="{D5CDD505-2E9C-101B-9397-08002B2CF9AE}" pid="22" name="x1ye=27">
    <vt:lpwstr>8eWbAsTNL0McZIZLjbNJ7+LU1GlDtnvJFPQ8VluepFcRG6B4MTnbiGc59WBAlDdrVDJPDHZ9g31moHO3UVy5+0mbokVqo8AEU8cV6zVqqDTjqol6m/9CEITzr2H53UXb4aH4zzJYjuzpUvAZwDxdHRY+ZW4sVWpCAXb4icyi7bW+DJuZp9Tj6CfVnmLXrPE8wnhGD1iyk1O68IhL3cT8xsqgR9rSybKmc2KXHAjQG22qO/N7imrdpht/MnRplYm</vt:lpwstr>
  </property>
  <property fmtid="{D5CDD505-2E9C-101B-9397-08002B2CF9AE}" pid="23" name="x1ye=28">
    <vt:lpwstr>2XTrZck9x+/uBhvbSf33rKUgWnSFonZpSss6a969PwvmL1CadFB66zxs9qAulOGREfHiQp+jmGrNZsKz7uX8bdL1ZyV+R0dvGcfcBufrgCAroWyGCbBDD/mbQE3fao46qO9HCGiO0VSe4+y4zD/yEperocdN83zrVIOUm/X7VjAyfMoOQtvL9ufT3f2zit+52FxNcfmeO+y60V9RMpFnXL8OK36koguj9VB9JxPyzTnLWKqkQLsdfZHNrzaTROp</vt:lpwstr>
  </property>
  <property fmtid="{D5CDD505-2E9C-101B-9397-08002B2CF9AE}" pid="24" name="x1ye=29">
    <vt:lpwstr>ATVfXaSkQyZsGzj1aiLjJP5aNU+/SCvpH/mq3mo2fAxSU2p/0JoF4uiBVSgifm/rqCkYdpsoY26+3ysKzJEMdrUVNv7vMaLck6jK7Q5XD93YDNWYqHoQ+nHmXb7f3U6AiBjX14haw0by5LgQmLbKT83QlTrwKSQldP74VTfrfCBWGBJm/TKi2pKXalxlYn3a+QZQI6ByrAw9tr073EZGefhZUTfqVRz0j99TnUEzQI+xoSvNW5H5a4ON3FkmzhR</vt:lpwstr>
  </property>
  <property fmtid="{D5CDD505-2E9C-101B-9397-08002B2CF9AE}" pid="25" name="x1ye=3">
    <vt:lpwstr>o3g3u14ocSW2UB/v+QdZILleaEGd/CSBcHXCykq7Sv5kDnr7CckA2pz86Z8+zTGbrZoxfeyCft9KJQRiWI6o/7mRIXaHTwndE3fEVU6tYnr1lA+HeEEq2e1HJnxHk89aRTfzQYlw+6O32DLnjAqNSv6uPtxUWs2qUSJA13M6vo98g+Q5Jk37vKvwnINjlxYOnEmYYpnXoSla5ndj3p0XUHR9CidhoKiXe1QdOnlENHom+/75bfekIq382h6+E05</vt:lpwstr>
  </property>
  <property fmtid="{D5CDD505-2E9C-101B-9397-08002B2CF9AE}" pid="26" name="x1ye=30">
    <vt:lpwstr>Cf+hvHA53z4WQ/Yuec4aegYSFLZNymMQRSAe+c2w3qSJbtZbAQetcjDC0NWI5UlQT4QlOTd7B/pigJOCSoYSEK/LSsS3i9BxfQJroazxhMdj+KTV/knVi/qEr7sMdFWj1M7KaNbiFxSM4dogFeFZDoPAF5PJyxEjtHmygMtSNFXjdKbCiB+/eiTsMQGAV6WiQZkrfGX7C9dVT3su4MliD6YJ1b3HLenx0MlMJ9OyFUNpxxfoO474Wns6GgVFcRH</vt:lpwstr>
  </property>
  <property fmtid="{D5CDD505-2E9C-101B-9397-08002B2CF9AE}" pid="27" name="x1ye=31">
    <vt:lpwstr>JqSe4vdLB6PL7JXz/HCNzkPCxf2gAE9Qc/JKivF8SadWca//P2Wa8iJw8mkNlCkvlpa+vFwC4yGH5/o6Pbahz0xWjx1XeRiPb5AOS63ZqaIet4Uc7Xwi6Trk30jfDsSNL5HsdY8k2QuIJtAQni1jTI0NpTHOQ3KNw16faLdBfn6qetbblvG8HnFA+d8lYXsyOqZqlPue8PxkEsRRnDr98+JDQHrSCNTeVeAz0f+kuh4tndfasSC2rGY0M3ANaVA</vt:lpwstr>
  </property>
  <property fmtid="{D5CDD505-2E9C-101B-9397-08002B2CF9AE}" pid="28" name="x1ye=32">
    <vt:lpwstr>HDhiXiJvCdw4hdm2N4xvEEWe0/d7DZyaHSbxgypQ21z12kVaBL7P301++61jEcfQ40Q79aK0RrnyiPYOv9trRP5muVjyFGcEQVeS6+3d9q7s2l7YSFHESEeI08bZZj5YQQAHXlNqcHSF0du6R0l6JJQV7dG6tw2AsZokh6AMfsppiX6LWgfW3fN+JHysa2WkF555Ta4ElcBRa0tK//c9cqN3hXVonLBxeD0GV8jeTSBk9CYg73hD0biMJqULo1k</vt:lpwstr>
  </property>
  <property fmtid="{D5CDD505-2E9C-101B-9397-08002B2CF9AE}" pid="29" name="x1ye=33">
    <vt:lpwstr>zgMMvvBZ5iReHwgrpkbvEdZfMxKj1g1XVXLhZ1r2SkZGyYlz2QAWDLIt+K8HJg0HkXZw8fQBqEBAh5XfuNbz5BASQgYb8Ol7CkTgcz23t+sUYCGnWMnUqFDJjw4RM50BJXKv0S0zUwFYjvb+g9+E8UgkUx8iLhBOaykvnc0g6LvgkMjHemvJsVNStwjAbirihctWMGGSFng513VfIP09QwT+nffp3iSFBGQ4iwGay0f0dLtduhrKQTF2LYPeL19</vt:lpwstr>
  </property>
  <property fmtid="{D5CDD505-2E9C-101B-9397-08002B2CF9AE}" pid="30" name="x1ye=34">
    <vt:lpwstr>ULFX+33c+Yg5esvBEjz19Nhmm4LKLzquSfKTwPoCNDQfQGzWLdTNV80+tI6ahgl+SZWWCDnTDbjlXBEvIdEkPbbyH/viLMfPLiibFL+SBRc4/lUWGWwiFtVE4qLdri0/CFjOGZr2C/MK4+jGTV7umwu4LjbsRyCU3PAB16xdyW31GFws/8Y0rmJaU1Qsop3fYThEYTdqYZTyEaNglWb0c7enrxJAZWUXnYGs84sl7FjhMAQbHPwAX4RQu5Xrgwz</vt:lpwstr>
  </property>
  <property fmtid="{D5CDD505-2E9C-101B-9397-08002B2CF9AE}" pid="31" name="x1ye=35">
    <vt:lpwstr>SevwfraWHumQnoLUg9s73phChumN0fk1HtFZbG0xseqOb+8TD2C2o5m0Af9olaLqeKOnBAPQFPV+V3JXI0NEkKK3YbwJB7MCf21J7j8QG0+49GeAdHNY6qYsEM1bwtZ05qVZUoO9LSM+vbHjbjP3Kr2HabG9tlVqwV2oTxgtj4u7WVVYsPfGp+6GGCSeI2ldlDfCiIQgsVmB4nL9Dk781iq/o7zlwhsQlCHCHVxNSdo+WaEmPFeDysbF1uMNKz/</vt:lpwstr>
  </property>
  <property fmtid="{D5CDD505-2E9C-101B-9397-08002B2CF9AE}" pid="32" name="x1ye=36">
    <vt:lpwstr>ohVBhggbop9+eMPauVkMC/4yE9N3gA3nc23v623lNAavjIaxs+p4mLRF6ECdInsXbiekiAZMIX7y3wPKNyPlaIgxuzN/JxgoRDYb8za+3/sF2NSIOE3sg8JSf9GgbDLSsCT++7O3pIBmBO+nsRTxLzFeapJU33yUlIRs1puB2dfJEv7K4whn3lJI5sRNFx95OOGUvADtiKhjJ9ZARuBz/wJ9OYpf847IcyWlrMJ5Dk0XVwPFniR4sgVLBYUUFqe</vt:lpwstr>
  </property>
  <property fmtid="{D5CDD505-2E9C-101B-9397-08002B2CF9AE}" pid="33" name="x1ye=37">
    <vt:lpwstr>KayioV2H4k/Su4TyQkuhbZMdUw4OVmepAavG6HMM9+KASYS10nreim/lRM/9tSp6FFDR5ZP25eKWe2TqGWQ1sr1g4h0lPCcPj9p7iJP8rIUanpuWeBL3MVkuSLHNCliGHjYyEPOyR4Vu/6qaAq1W+PEp2ukKiIvPwSWPahPlvmcbAwr7zP17fSZQh/zU6ixyr+uTTUxJ3XB3WSlngE06+XpwTkWi3n/U8OyAgE0VU+M8nya7myoE5/CDSmb997H</vt:lpwstr>
  </property>
  <property fmtid="{D5CDD505-2E9C-101B-9397-08002B2CF9AE}" pid="34" name="x1ye=38">
    <vt:lpwstr>M10viZWmnPGmec52zhg2BHVJcDM/MafBDp5p56ZW+f0NNtkx90LDxY1Nqq8aiheJSoXn2mvRfbfJQK8R5Bs+1gmu6IYcgDdigVHljHqxaCYKpZxwWlW5PXXPWJEC2f+albB/Sgx+UVjXcQZO5vujnIibSPpZfwQrT0szQPlnYQyvTTD0kesBJa/IASpsMjPnB9NmtVM+haPoetb7FKJ35XGfxGoVurshPlUfk7KkKRz/ZqXiYUAzcxR5P/UJAu7</vt:lpwstr>
  </property>
  <property fmtid="{D5CDD505-2E9C-101B-9397-08002B2CF9AE}" pid="35" name="x1ye=39">
    <vt:lpwstr>2x2b4iit+ZYweLaOtOweM3mTXkX+dd3PkfGjL7bEo8UT3YCuQZmrcwC/b7eSjRH1TKtePBq3AEf8knMLV+vnuWP0vgF9Vl6u8wdnd3onrKpdbuypPLj0N9x3DPmw4idAcnnXRxhNOhyhuiHXeKdmHWMRBUU/n3aQn9W7ZVvgICXLnKFJ02UzXF1YYivECSjM+oRggSNKu+SCS+pWgiH+6t7pSiXI3o04ZF+tLb50mJOFcd21Ioo8KOohs3UYXpw</vt:lpwstr>
  </property>
  <property fmtid="{D5CDD505-2E9C-101B-9397-08002B2CF9AE}" pid="36" name="x1ye=4">
    <vt:lpwstr>tFrHAZa9MFARjaqb0xyOyVIzFofQxUtjSFHzOwMxSE8zcpfIX8yxPnJuOD+NH0l88ihouSPfgnEU1MDStnT89OOdKiMSjdmHtvT4q2xOxk1UFaZe8CuDde/kC/4okVui5tN1Eh3bUeTobHkf8W5BTB1JRiFZvt0di+zUFUcUy557Wub4bdh5Y2joNHKKCo+JqE7OQtPTc4px7n2bvyjwXXWn7fbL9J+t3rbUhEz5OkL86EPaOoOtnVI7ovUPS1h</vt:lpwstr>
  </property>
  <property fmtid="{D5CDD505-2E9C-101B-9397-08002B2CF9AE}" pid="37" name="x1ye=40">
    <vt:lpwstr>J+OtKixR6th2bLcbv5bAqbD1SZ0+htEq+bnltMFIHRU7vc207/UNfSDeDo9pjmJ00KBJTk5FUf+QpsVqjNJY3OYpapzHDAeYIg3ozewkpjBA4X1HFs5K4w7hxV6srajY7l7AcvFeIOCFPbSsv+WK+hGqzxaaAPJ09wYrcxjUHGB9O4smgmt3Th+nPRt59hOmz1P7ex7xqKkw69ZncgOrIijYIjE+SmlMNmDXiNR2DwvfTaxQ37J/vM5+nkxoVar</vt:lpwstr>
  </property>
  <property fmtid="{D5CDD505-2E9C-101B-9397-08002B2CF9AE}" pid="38" name="x1ye=41">
    <vt:lpwstr>UDx1TbELMpPHUN/qjyV9C+qW8bGGq+FLqtzPtxQpciXlJ4W1Du58KKrZ4enjKrYqxRtyJ3+D3xm649QxIwC40IiMSt+4PnWo6nlvxF/exgS/VcKFn/iaFj1frjmwa8lLFnsrqim/FtmF8qmSOmdHe5azsk0PoU9ubhd0wGuZrqS5PzaBLjcAMl14KWuFv75UL/zIusYve/iv1Qj+0G7cpN90Z1sdmuI9yPjmHn9J9N0im4y8jt3NLCKs3gTAUqj</vt:lpwstr>
  </property>
  <property fmtid="{D5CDD505-2E9C-101B-9397-08002B2CF9AE}" pid="39" name="x1ye=42">
    <vt:lpwstr>2SX77SWAnhtrxwx1j4sKZz5TLFrLmaNynCkxbp4jBGXETGTv76dUcQOo3L5R0PIAmXr1ZHyhSkesTfPip+wa4qfa/A0RfIM3EQKzIYzs3c2ZCgwtDl1XCbVe+VFS3cOGYqYV5S6TEaiDYoFZ6CeZoIiayA/NM6KEYejjg/QfKVXY/9tSI+9eFxM/w3bSHXTUVlTex4CAS2HYCZs10FlIMlNyOX6M1PuPRVk6jTID70Ow42C85NcV/fLm89aLtVD</vt:lpwstr>
  </property>
  <property fmtid="{D5CDD505-2E9C-101B-9397-08002B2CF9AE}" pid="40" name="x1ye=43">
    <vt:lpwstr>lKD6QHQpPTEdIt+Jj1ePlAvrPhTAtsJNeRg5MESeT59QAyTKM9j3wocphZ3m2N9xsKwASrHRiDhecyopr/xyuuHRRiOJfB5LulmujKbb1ML/SZ98kU9JFkwFk7M4D6k4W1avgannVkb5RobGTjweSdugp0qV4cBMo5h0RsWVQ/DGH5mbWFg5qNTLD0MWu7vU7jR1SGsJCLDaSZeNUIdDAN8kcvFbXtCWrcG0+gMyfZaqfzQWRTOa8ND1leCmzN4</vt:lpwstr>
  </property>
  <property fmtid="{D5CDD505-2E9C-101B-9397-08002B2CF9AE}" pid="41" name="x1ye=44">
    <vt:lpwstr>+uWBqHBFIb/gfKng1XPsnJgyHnYn3hKSi09AzfMXT5k2f2sMoLoq/94pP2Zg+KtzUehyrmmsUAiEmct+qnUMf0VXWToXs06yzYDWj7p3/TzC+fX80hBdivujUgajk9B1zNhJwR1Bp4Kx9ZxxDWP9pl1kCILyJSH663ZARLH1bpB+Sc4sgc63wBdTgxFhIaMeBj7+ygW3oTXt9tB1Sdx41jnqJHOeYODLSEyTZp6cj2j1dDmx2wMiwVVWCOmfjfa</vt:lpwstr>
  </property>
  <property fmtid="{D5CDD505-2E9C-101B-9397-08002B2CF9AE}" pid="42" name="x1ye=45">
    <vt:lpwstr>KluDk+FYnsAe4x4mJ7LK6AkF59FFHI4riQZwItPUwGorKqGp6IIC/qgUsl1c3wC5jIAAkwtcxdy3LAGoxe2JQ5++PCMyLrIu35HRZPy8SQkkxQZ/Pl5+P1tYSf4k75Wsw3TZT6wjntADEOxAXME2SN6v3dGFHDsC6Rw+DWByoX0aFD50xp/ZHz0rPm0yCUiveNh9rqkJow7ZP73KFswjoOgKNK0JcVzsmesqPEb0xt0ge2BTvCbZ9ZGcKNeRvhe</vt:lpwstr>
  </property>
  <property fmtid="{D5CDD505-2E9C-101B-9397-08002B2CF9AE}" pid="43" name="x1ye=46">
    <vt:lpwstr>ARM/cfiM3haXAIEAIdrJRJ3Z1iTgVN7Zesaxf2nyQBYVvT1CbSIscMbYHUf/HZfYTf3l4jwX9zDlpHmggdgB4pEGx6wuZEJ/ylQxDK/MfQVLNSkIF4JvgTn/SaDuOhYOInquj2Zb94skI7kZ5Wf9lulX+eoYWb6CQzOHvvu1rcC/AlGUcGazFP3e+Pxmai/tqhJaiEZEsrpxzv0yA2+oiun8va+DtMIlW/J+YHaQphiEg0xfI2DIAJBo9X0h/9m</vt:lpwstr>
  </property>
  <property fmtid="{D5CDD505-2E9C-101B-9397-08002B2CF9AE}" pid="44" name="x1ye=47">
    <vt:lpwstr>/DI1Wn6uvx6B1Og8hrCfCcFV0xP66MWLwlYGU3ps8PUCg8Fvs2w0JKk8NRxiLupvAgb1tbyMsx3EWd+J84ddoGVD2S72nEoD7DpZdXZR+3A/kNU6QY6QmRujxHA5psJB7fLxdbG8YTpIzNDyeDpwTJJJXVDe842phHgPh+gnfn4JV/doJAC66hSC/bDI08F4BVS5oEaGytFXmGXLhnZoSFOP7J3l9ZZGpNa23+PSkleEeLV4bZdm4e+/AgzfQ85</vt:lpwstr>
  </property>
  <property fmtid="{D5CDD505-2E9C-101B-9397-08002B2CF9AE}" pid="45" name="x1ye=48">
    <vt:lpwstr>cbXF6fsYHnLJxwXXvH/f/pMas7TZSEqrkY0J0pstgxhmNy0LkX4CTokJ93N/4suSW9iMZc9ZZRnM629Da1BiBBdd5JApYc4HFnDqI4d53mSIhB5zm5UH4Iz713QQLPxQtJ5Eq0cP+YrEPoXkTRk71yx6yLSNdBmXdHbppV2OBztYw55tQvuWMLNukcqZQYi7CPN0fcH0Tp91h5x6Y290XEyTjxjJyLjGOwCjjWXASw3KBzwJ3H37Hvw066ZtL4d</vt:lpwstr>
  </property>
  <property fmtid="{D5CDD505-2E9C-101B-9397-08002B2CF9AE}" pid="46" name="x1ye=49">
    <vt:lpwstr>d6Ia3Cai7hIgB0cGj0kzw7ow3WHQbzWU7HhaQEeXNYFim+RnU2EIdDBTBYCkv8NOerxV/ayvMmctgU/YtmHzszBo9DbfQUYbEjxLazuz3HUT5BH5f4hV3z8Sd3LQZ6m6U3zCmnrLO5Oyzj2kwq93FMGCSV6bvibxrF3IIiHZzJ8y/TnhqaVY1YNglzjwz/EdDIC0Qro5Jcg+J/3/MFam+X7m/emR/o6AOqamlt3ToB/PhzoqLPwtht7sSpLwV3D</vt:lpwstr>
  </property>
  <property fmtid="{D5CDD505-2E9C-101B-9397-08002B2CF9AE}" pid="47" name="x1ye=5">
    <vt:lpwstr>cVa54aHAMUgrSfWkp7LPmEtIZ0eTleXfuV1rMB854fD2qc5GuT6tcLPlVmk8VsoKNmIRenwR9GePNY6PexiOxNRZQ74OB2wWElSc403JFk0ufJ8PGVwhEPZzX1E3nos6Ygbde9bv4kbF1AM1iPslpaoWzEDveIhexVFOJGIQ7GoM9Op6MTbA1AlJc3qVmOqDH+mTB/W0jaFcTeSe5y9H6/CbVAk0Jp5Ge2IFg8WmLhGENtTFnfCaYIWNcxywKBA</vt:lpwstr>
  </property>
  <property fmtid="{D5CDD505-2E9C-101B-9397-08002B2CF9AE}" pid="48" name="x1ye=50">
    <vt:lpwstr>qoXuNU+FdIQ1/8a2aSs0pzk4DMjtd+xQJ9BtQqqQpj2sM6wreurBqAza9OArvp28Xmdg/rAnswxdEsjsaWlsHBLbj9T2cMLVEAUqEob/D0g7IBL6dz76nR3ykCj1XTRTQkZyxtzO6dvcsKYHM5BAIor3iW45eje0JOrhJj3sOOnGYpO/p061osZGhVBkOJfJ8F8hr7XeQ1WCeA0Na4+VMjwv232C659r7UHRP7byu7YYLhj+fBkTK2iA0UxIG73</vt:lpwstr>
  </property>
  <property fmtid="{D5CDD505-2E9C-101B-9397-08002B2CF9AE}" pid="49" name="x1ye=51">
    <vt:lpwstr>IRWSnfCSAXePKMjb6mv0KROYq9nTBOFhBbLl46M8JqLZ74eIHruPRhxgdWqmDbUi4Q2KkdpgKh59Z4dXCN7G88CGFvjGhA/Om/MRrTLEn3T4E6n+ImtOdp3rV7Mb1Qoo6c/pBoTLk8PPPL1qGcbSsncc5ju9ghnFr9GKfcc26vMxXaryzaNUqbSJSwZv4olnubXPnv1u+L9FgMNxYyoSo2j/btgbMJefXe5YQEUd/pMduj5V7WwcEVhUa+m2ttK</vt:lpwstr>
  </property>
  <property fmtid="{D5CDD505-2E9C-101B-9397-08002B2CF9AE}" pid="50" name="x1ye=52">
    <vt:lpwstr>i5NbLVjUv/akP+egsHvx9/haTNrY+MUzUG6QiLwiSoUoiJztj3Zbvhi8FCXjbRIJcK/P5u9p46K+EDVWUL3Z7M0Av1CzmawZVXAzzg4uJ9YXzDKLV5Zh4LBOgFQj1TBGgFb7XJnjY9AGYkgrl+rLy4vpHnDkHQ+vE19JTxaZVfmiruCnv3ua1KoU1bZYQWrg6oR2XZ6Pg/oTJaygZQLR/Xru8x3IpPy2RuEfez/XXzciDaWPaVL0s9yCr+eH3Vb</vt:lpwstr>
  </property>
  <property fmtid="{D5CDD505-2E9C-101B-9397-08002B2CF9AE}" pid="51" name="x1ye=53">
    <vt:lpwstr>MYTLZLpljCPrw0V9PGCzlHm1kjciXNCRkK+A7Df4lfAPVuQUc5T4fiKQ7bmYRYlyTiVaFRk4tqPJf1xsnuFCvgOUpoxgWYiqkdpybkwRhVii4SQ/z4DGGMap05yLVvglk4dDU231DuF22+ELH392WBCbPvNBbyreAuwMfHa1VuhzqiIzya3MSoFygZyTt6vzeS7Nc6TWIf/1nrwW2bLgZZYOBKW+AQ+B+GkzNeG8bCgX9jYbFpp5UFTHullfYxk</vt:lpwstr>
  </property>
  <property fmtid="{D5CDD505-2E9C-101B-9397-08002B2CF9AE}" pid="52" name="x1ye=54">
    <vt:lpwstr>Y5bSjjq3lcxXta0Q7pZtm5Hf2W3cHOU0h/zqrkiF9Mjl1fPxsDstvFtq0bA4zMV4Vnviz3m+PH5lz1M22q0fOKmjCD86XRGzShCWKMT4vKOrrOP6iyUpmDU5UDBclvKe9NZw1ylN9aq9rqvXHWLkxiNBnhU26JrF7r8DrpPkqXFKz3CMdvrh+5Ga5YSmz8TRYQtIWbBW/d9T5TCfTxm1zRauz22e7bz7RCnSMBQnkdJZdoppcPnCcilD3wMAOUV</vt:lpwstr>
  </property>
  <property fmtid="{D5CDD505-2E9C-101B-9397-08002B2CF9AE}" pid="53" name="x1ye=55">
    <vt:lpwstr>6rsQBuRKkrwWj5pPaSs5/IoA7nmAPoMZvjqu4Rvp2Q8Ie3+9Bis4Ld7fHn082qMZkW7/bnQXaNooOEEfBg+IGbsM/1TMkTuFPBxUeqgDJKkQHbGtT4rDQdWIThI4N8XMi9dLNrr04Y4FcgXRDmWJ9pt6OfQFqFBldQuGy6oM7oBv0GLJDtTHJWKtYfUhO9JIHgTEXC7wsmDYlbWR1IP1OyUnXKG5JcMI0eGFOgTbBwcKNr7nm135WBLnVD9YNuW</vt:lpwstr>
  </property>
  <property fmtid="{D5CDD505-2E9C-101B-9397-08002B2CF9AE}" pid="54" name="x1ye=56">
    <vt:lpwstr>ls/Ay9naZM/0SFWeBvlDmYFUoC3iyOmiiDArK9jAXVQooBr548i2jJq9RBGe2vQTslGDV6pOZNHdbPN7QKzR4MDET7Hqw0GYYqkQYLYGdmKoTGfU4O7dAA5c4xEiwUxveNzyL39IXNZLRIwy553zb/yOPUBIw6zrk+nEm9787J/qEb/du9i0d2QfR5VcFOe2WJ18oDZnKlhCY93EizhORXzAbrESmhlUH0bwIOquAhIDQtVWILu4n0NFNiNBo6T</vt:lpwstr>
  </property>
  <property fmtid="{D5CDD505-2E9C-101B-9397-08002B2CF9AE}" pid="55" name="x1ye=57">
    <vt:lpwstr>LOHz1zWfzpWxiRb8z39qP3EYHNTAvvSseuTbtDCw1QpTjzFAVUBfXAICaAOnpmBF16DNVYBA3NxbjfEvGQ7xmXE/LLb4rhPFa39R4UHD4rsJDrYM7BycSuJkpJGd3W5QJrgEbCGI3ym432gmKk4Fmh1+MPFWthBGd0IsqIbFQvt+T0edIZchyrXWCtueHCtOmbiq++gg4wr4vqWuY9HFxUzxF9yXcyyWbBghkZLfne67NVycre0GW+hliOAtIwM</vt:lpwstr>
  </property>
  <property fmtid="{D5CDD505-2E9C-101B-9397-08002B2CF9AE}" pid="56" name="x1ye=58">
    <vt:lpwstr>XD7vIAqX/tt4up2Rum09+HL/RWLiLo0ctmcoRO3bdqQd+v+5gytfE2HnNkTnctc5A/N6k2qZkQdSnTgK2fIyxwhJnrDOgehvkWxeJDexv4pE4jdJTdGW5WXQA2r3GQ4holNiWman2T1Jfoqvp7unkDxZnRCxJV6i6/6Tt9J0IATWgvp+0RSuSE/+DGXRWj4qVQOkFaBZV4bPDDC5ZFNAny3N7u9bQr3YYb1TcfF03P22QUiv/ehbbey2lLUj2if</vt:lpwstr>
  </property>
  <property fmtid="{D5CDD505-2E9C-101B-9397-08002B2CF9AE}" pid="57" name="x1ye=59">
    <vt:lpwstr>C/DouJ/5xhnnQHINJAfqNXljOvT7OAFiGTqFcCQnpol7kVugL05l+xumROktjrXSL3L7G7YljKVP8rMIRkQLRy8ctuNQ+leAm56VN1+SALeR+SAS1YPsobTaNErTZXvcQ+e/xBJak2QI1VvnTflBD7q1h2nin6qzNueVq95i65PdPA7yqwIwdVTdHOhX4SSQZC12CceNxtokgkDwnN4fvl2mbJ0rGwaQ8KdWP5MX8dRciaBrDnx/iRRiXxn+6fD</vt:lpwstr>
  </property>
  <property fmtid="{D5CDD505-2E9C-101B-9397-08002B2CF9AE}" pid="58" name="x1ye=6">
    <vt:lpwstr>hT6N3ypLz13l+MC5eE+IKjlFShUyjOwCtqYKPRHbHqnVl8SISZgAYS1mVuMmAmxMJk7X4iw7yZrihQAe78XPLemRfCPMCCxCnVp6YYPSIrCnuP32W+6FYwAINJBTwhamteL4hTMkC+O5gNTbaOq2kXXrafqqGrzQ+ZO7GLMEoCSLRCeFPfseJWp5RdgzVsnzzT6sCovF+L5EH2MjL0UptP3R4kDn0va8erZa4NT4pM7IBN6MockpdjvTNiVrwNQ</vt:lpwstr>
  </property>
  <property fmtid="{D5CDD505-2E9C-101B-9397-08002B2CF9AE}" pid="59" name="x1ye=60">
    <vt:lpwstr>kOOxviWN/aPIhST0u1xLi8Gxo49mzCISyDSoSGfd1u+7bYDbP5vwGSQ17E0egwEG60XkciUtGxvP70e13MRi8t84uhr/97NPsX6+WqLnif8qqzXjRRr9DK6qdwB8Dz4HPWUCiSY8AHuwj0LaIV2c3SFNJhdcYlmmAVewNTD9AJmHh4aJhvdPD8pE1JWkmFAeL35MD/mmd20fPck4xF6IatcffMxZ5XTFgbXAZncXrBgKkX4Wf6iHs9YJ/zIW9ZO</vt:lpwstr>
  </property>
  <property fmtid="{D5CDD505-2E9C-101B-9397-08002B2CF9AE}" pid="60" name="x1ye=61">
    <vt:lpwstr>Aww1O1KiJ0y7ys+NqbONePedj8zFGpP/IsU4q5P4puAw6P1A9NUHKgUAYByNecvx2M420lsJe4rM0+rLRamL+cP7fJ0YM2ck4cFJFpicyiyKJIv2+TMrYzfBZAGZbF8Z+kaZHOlBZ0Szn0M1on33CtEbXcWBc73VRFAcktrdzGft3/xBWsrzcoeLs/JyrbVOFBA5xJlWSoF3zbAyU+JJFqaehQLz8U8hehxQ/s3b8hRruLz2R6qV4Q6RaX0VJ1s</vt:lpwstr>
  </property>
  <property fmtid="{D5CDD505-2E9C-101B-9397-08002B2CF9AE}" pid="61" name="x1ye=62">
    <vt:lpwstr>9Pxep4aj5B8y4eauyfWtPn7P5+au8aLWOSemdtCQX7kAq9f082LiEOPJDhlWQVm09VKCVHyd8bub0JLtrSDCtTS57vfwGYSR7HwolMTpSAts9XE0Mhz63h70sJsD7Yas7jyuFY5t5D3/n5fDL4C3FhcTqX3Y7zxhst7LS3EnV0rkENEXEchikhXjkLAsQC1cMpoSdTdWXnZ3MYTHoYSsDsfTtr+aNSk9ZJDrdPGpZj2lerePy94Mwxv/ZWkHrNP</vt:lpwstr>
  </property>
  <property fmtid="{D5CDD505-2E9C-101B-9397-08002B2CF9AE}" pid="62" name="x1ye=63">
    <vt:lpwstr>abGS292Wa+6m43B5hL8wS7eBatbWnp7uYMvwv4+gRWPP5iwLmG1PJ1wBaAzCmPaQimX/VEmzGmL++dLUrS1IatTVhRS/2zVwO8ybQvBeijaRveo2/edCS8Hljn97wEQKuy1sJoIYvph8DELS2QKpKfZB0DsW40rUMn5v6M6uH4Tn3A0ulUwhRehsiQwO+a02llhv0Sut5Fakqxiv34Ma3h8AYG6/xxQOXk7le6T61pPZlmu6e/JM57X2WToPMQz</vt:lpwstr>
  </property>
  <property fmtid="{D5CDD505-2E9C-101B-9397-08002B2CF9AE}" pid="63" name="x1ye=64">
    <vt:lpwstr>Tl/HVm7rzFXzKGMIxjRnitiFr9JI3WeJF5voZt1mR3Zjx6dRt/p0IAGgZZ6tviL5pglRKO/baA5GKCRgb1YZKJR4fnOHw7g7yr2siR0OU94ZW2YkOOKPvGcshWdDxgYwUwc0NZs0MZCvjx20By7Y4GpYC8fHpTIaG1hbqEFo5cIbbQ99YquxmtywS9EyBfwOIMVC+ec3cCjnLNrxKmaYSntEDhvPWYPne6Gfa9ZOEPDu/918v5ekUbFpAav6G5g</vt:lpwstr>
  </property>
  <property fmtid="{D5CDD505-2E9C-101B-9397-08002B2CF9AE}" pid="64" name="x1ye=65">
    <vt:lpwstr>3ka4g8idfT4kEEhPq0QmtDtG3Rg+Q2HbBr/dRWyl7wlbrFSW9V2Hf7lDFKH/DsYCKmoNDYPs5rYkuUJChNt/YRTGsht5eAZ2NWwT2XxGKcTXcSsTa7ZTEubvCPIwzbtlOsRgeYLtFopEcR6yUnhyhiHd70E3eLjFGoZuPf0oKOWYMfJt2zwL38wpP8wjVTAhQTc90I34QqXlo7SzkZ6PTL3cHe0NGhAzqP/79K3C2og8a6lN0pJP/cOpVB+V8yf</vt:lpwstr>
  </property>
  <property fmtid="{D5CDD505-2E9C-101B-9397-08002B2CF9AE}" pid="65" name="x1ye=66">
    <vt:lpwstr>SPJWHk6PhAVCtZoXvl4z00ouvmd7Mcrf/ke2JcKM6ALQ+6etm5nV8d2g9bxWrXtmYJLmdu46FGe6knIKjV34gOPjf1CUPZh0dOPOd1PX1vP/aN0llJJxhWRtFMs4TmkGQYpWzpYlsbrMcHukbfeMHd7I88Ulsrs/Mjp8mwHwqRan1FrljhT7g3XQ35sXN9i0UYs/MtG9GlQSN2ZyIkwiKJtbjue/2r0DxyJQWCKHggFngaFrPAe0/jdnjvfZ9++</vt:lpwstr>
  </property>
  <property fmtid="{D5CDD505-2E9C-101B-9397-08002B2CF9AE}" pid="66" name="x1ye=67">
    <vt:lpwstr>CcoKZX5XoRU09ajLjtSIZFp7QXmuBDVBH4TRJsmn93C0GI6L4KX3LYfKDYlv9aODJZ51xQnh/tacXSiGvTNNRyowESL2odmTIL4rapMGrsxr/sxj2NRek0PsaLFXMVm+eW/Ir6YbL2Xp1xJNQXXA34EAkh0s+MhXv0JaoUcz/L278hwKIp0sMMBFd6neNC0YTgQXILk3jgUC9kE17SnxtsiMICYtL2Dny/GRZ2r+ffl9cdK9Yt9Gr+ZCfl6lIjG</vt:lpwstr>
  </property>
  <property fmtid="{D5CDD505-2E9C-101B-9397-08002B2CF9AE}" pid="67" name="x1ye=68">
    <vt:lpwstr>HxYOaQgRC4As2R3Ej8WHWKyPXpT15mYYr4AoCBPmIcFlfHH7mkfe4UiP7JQnLn6D/hInp4Okz2J4TV8UmuqkRRzkMs9kdogl89b4jvooyxr4ilri1H7colVqDQGb4kqQJZZKiYeMa/m5kO5CxRmY6Oke8ssDaMZyYBR7lSa1tthbFBl058pTbFPj3ECV05UxXFPXg/ZrF2aob0EWIlA73cmgSYm2MVkVx08V9Nm2TVob5frPe5NGdW1X5t545e8</vt:lpwstr>
  </property>
  <property fmtid="{D5CDD505-2E9C-101B-9397-08002B2CF9AE}" pid="68" name="x1ye=69">
    <vt:lpwstr>KT9EZVrf+HKfIjtFbauClnQg1V6/fd6+Rp6QZJDDuDwNbCE7V/GHIVRZ/9cRX743UOali8hmiAlPspDah2cg4L893WCsi9I42XW7c9yd9pScbdyuAHPJmczwTx0BDmlgVYxpacjdtJLjoOVOEul7yb+v5NvKKfVl9x199EmNv9bpLGgOEtad1NWdjZGvjuQIOcxb3NAe+Om1SUVQLlOyULyBYGJxDsPRAHYCOoQzAXTxRXBHssi0IQYsnJ3N7oL</vt:lpwstr>
  </property>
  <property fmtid="{D5CDD505-2E9C-101B-9397-08002B2CF9AE}" pid="69" name="x1ye=7">
    <vt:lpwstr>fiNlUuBU7aWtq5oJ/Aox9PZdxEujDX2zU8fJzfqrpuH6UKDpRh2zdXyuct6LbEonKmkdITuS/c9CMiPLAZT59w1FrdkdKZajAYQ6K8f9kyhJyUTf9d8jKmgjex1PaAHF8OCGETbk1Lcb9fawJUX9goWgyPxEdZbYZJAd97PBB3uQMkPlI1745jm4mGtlDdEeRHtmfIkwi9z3CQrqhsce9dZS8bvwp6Qzxx5Uoeh9q83lBvYlmo51UZuwjUU487+</vt:lpwstr>
  </property>
  <property fmtid="{D5CDD505-2E9C-101B-9397-08002B2CF9AE}" pid="70" name="x1ye=70">
    <vt:lpwstr>2hV5icidwFZLKa6fdBUGK0Jt3J2be/L6VlyBf3r7rPWkp6wz4A0YGqwMVHotzSbuZJmWHroEvUYfgCGIahzot61R5v9hgPLpwFplR72AtILbDG973bk5imSYkFbVmiK//TN8F2d+6iKVTS1Kq4qdnaj1FwrVWkPln1Gh5KEgcO+D23KYGai4Jv2pYwYQ3kLLCbT8QFkRUPbpLssZ3WhOrXrj8W+OhL3YWfoaCopf2JEpw+4kynbUhFQeisnXa2q</vt:lpwstr>
  </property>
  <property fmtid="{D5CDD505-2E9C-101B-9397-08002B2CF9AE}" pid="71" name="x1ye=71">
    <vt:lpwstr>+3gmanvE58Hixfvl/pnslZlJrPw8nk7HmGvxvwi8p8ib6Zlw5aTVhoXqZATMLEybCVlhsZtX6nfNir3XphMaDyAHoFQTLtUgAlOuUif2wmtMCG+koDogz1e7WsAqmtOgMXRO/u1k9cPkiCqGEYYyK9jx0f5vCT+6eaoXp0kgB3M0vUeDhdS+OxmXSU7p2sv0smFSEDegqKvcMRoyCdWxjkOjxk4JrK7C51RHKUHhMLfapxc9/LRs8d/Yg9JQwf+</vt:lpwstr>
  </property>
  <property fmtid="{D5CDD505-2E9C-101B-9397-08002B2CF9AE}" pid="72" name="x1ye=72">
    <vt:lpwstr>pIc9MDmtch84pxIHJ9sSXzhyH/s4xmHgKbfjyvWIfLYvFJ0V7KzXuEXCTcxJICTaczbsDbKmzN2lPDybocufcVkuO33u7am2keYgiB5Pxq9bnmtwQFBr5XsdNyQ2L1frJYLTxMLIc1byM0WQP5Juy5vbEbAD0rIChaKJ9JQGVRusNPJA46ZrsTQyAc/5pfSwtWU9S2KyPXhislAYihYELyXuYu0KhllK5DnWdJjl6fc+vVw3GRQirb/IAMup2NE</vt:lpwstr>
  </property>
  <property fmtid="{D5CDD505-2E9C-101B-9397-08002B2CF9AE}" pid="73" name="x1ye=73">
    <vt:lpwstr>G+5EPTAUFLBtQZtX01mUGrMKOXmxxZJnoON947ZFjApc73WqMiS9hmi/ceb2xBB7oCAfn1BuWL9c95WtfXFlWvV8UhP9FdNq015JxvI+a8e8LaCgYtMu4nJeiP6CkNDVOvKQAyQJF7ZLDFPuDKjomk9WvctHMq9k6xZ6CKBpXkcJs0HsQKka2dX3s4VaFOX6eYY4O82tQe2+hT43loqXoiJhW/Axsk2RY/WtrT5OGmMYABp63RYn3wOkNmnI/Kw</vt:lpwstr>
  </property>
  <property fmtid="{D5CDD505-2E9C-101B-9397-08002B2CF9AE}" pid="74" name="x1ye=74">
    <vt:lpwstr>Ru6PhY4w+rZuScZkhQ0urY767wlKEYPNCY7WGbgfanO2pe+Eppg9wJiilC9JZPeGXwGAC2P9E28rnZZ1Pwfcgf90jIyk6p94uoMvMIH9xOGVG7ZdEmFI/m95jbjRL21jzndCEwI9ZO0RAnD0onvlu+kcqgZKBsBW9cK17Q/rpokWzRDr4WsePAWqESQ7L7ReC7h8mU9knWcWd+z8A0NY1bWTYvw3oLTNr5niRfjL23sagdlP6PFB3YTBwJ6zUf0</vt:lpwstr>
  </property>
  <property fmtid="{D5CDD505-2E9C-101B-9397-08002B2CF9AE}" pid="75" name="x1ye=75">
    <vt:lpwstr>KwQE5TmAuDusRbpAb72iiw+yAtNFN/D0Z4UGz0AEv5q4o2ldlzlBQwUNq9975wtbStHxIKv+gVyf0vO5C6YzYH37530QvJVcw5wCxcAu3Yt7RAFJ7A5Pjkg6ToeZ1tNPpRyx0uKwqERlx5r0QH4EYQAkM6N7jQMjqYuOzmV4+csR6ucQ7e0BBKNrZA1OWRnJwzvervp2eyYLw33+EbA1bmWn2YnejAET8OyTmKFO9nmw47uUsakBu0URZLj5VAx</vt:lpwstr>
  </property>
  <property fmtid="{D5CDD505-2E9C-101B-9397-08002B2CF9AE}" pid="76" name="x1ye=76">
    <vt:lpwstr>bU3OM5t6ifVreHBJEFimNLHuIAzVfmia81S0eOuwoTfEMp1uFwagfqV3fx4GfrzZeqTZcz6DhPjKa40a8kvyISfDYiVtA/u49rF4rajCRq4MLbQnBSLVerXMfl0hGtX7rJ65qBYxGpM4xnXAFbUPzCIahH+0CLvg4TFi6ai7RS6dV8lmWkjmH/Pjodz+XT7heQ/Yy0DBxy5eMXelDxQs5HcB1s/D12p5wlUQmzf94+aM7ggVr9iefJUanGQm2rH</vt:lpwstr>
  </property>
  <property fmtid="{D5CDD505-2E9C-101B-9397-08002B2CF9AE}" pid="77" name="x1ye=77">
    <vt:lpwstr>480FrhzAearYfcrzbSqPhi3GymCPfe/nJ1j2N7bsh8kSC8tyN+oXg6rGUugpCA/fKEUogVUc3G2MzvVqbV6vuCBC8/aWB3jDqTbrElSnJ4POjN5xd3KxR4vXTq2dz7l+9/5Cl6yVsfV/IJTQ6L7Jo28e4DJewrBjEUhE5LxMb5d85bGrwF8FAG28tXRC9TPFADG6vk6Za5fuxXhv9GZY8KAYWkQsON3Bt7zLC3Nm3d+hPTxxC0eTmRCOkOZtPXL</vt:lpwstr>
  </property>
  <property fmtid="{D5CDD505-2E9C-101B-9397-08002B2CF9AE}" pid="78" name="x1ye=78">
    <vt:lpwstr>cW2mMfaj0XlWAckOe532i+HXs8/Uz2AL1bBY5sr6fDZSWzB28bt2H6+nMAyYeXxpotvQ64T3Bfuozo8ya9T0m1+9wM8qkmst9GiZjzI0cY/GljYP2IURUqNpZZWdMTKXdeAu01rXvmqo60uwscVkmc31zQYEgPdg7iG1ddJwp4sAE8wSmf9UJLZrX1WOU34885Hk4qBe9Ks+JbN2mgNegb6CDY7IuGQW67AkIvMbOygLiliot/PSr/uu47VsSDM</vt:lpwstr>
  </property>
  <property fmtid="{D5CDD505-2E9C-101B-9397-08002B2CF9AE}" pid="79" name="x1ye=79">
    <vt:lpwstr>roUKBAv+A0kecp+QcukDeR4M0R4dHKTqZH4cGR5Hnyam8w4eyBnPU76N0NMDbSJlOiZiH7bXU0US7mJM0xlggYpk960gyixX6SDS+/f4ilslZDN6vCxSAOvu3YTLgEnLO082ot0YVxi+qzd0+rzylRCWaw2OUcjCdjLNvGRd5MLaeOS+O3VdOUZncNrkPISvjH1++JjgmLseauQJ9E0FVNk9qbKrUHfzP7mFC6xsmeMVSwyOEIm5SlWs1Bsc1Hq</vt:lpwstr>
  </property>
  <property fmtid="{D5CDD505-2E9C-101B-9397-08002B2CF9AE}" pid="80" name="x1ye=8">
    <vt:lpwstr>XeFE+13Z6S/0gwB+xCpUI1PWbFyBwgKd2FYPH/pp1vFmlvpYIbIaC1beaOhw0GsB45tVoEthNF0egsLUCuTH2AFV+LOrzjqvAR0culBWP8KxloaXl1g8h9/QGczrWlhfSp3nkPKJZqkZWb6IME9Q40yzawWpLNf0GGMeZMAcWTuiOmq/u+Eu9rCJAfxgUoN+pd5kYgHtkgkaL4d7563FXFFd2mWpWN0BpdU0mpuUBWcpO+tine6agvq0blTz95r</vt:lpwstr>
  </property>
  <property fmtid="{D5CDD505-2E9C-101B-9397-08002B2CF9AE}" pid="81" name="x1ye=80">
    <vt:lpwstr>i+L71IQWkP3vPwpatGvMTgAA</vt:lpwstr>
  </property>
  <property fmtid="{D5CDD505-2E9C-101B-9397-08002B2CF9AE}" pid="82" name="x1ye=9">
    <vt:lpwstr>C4GQOKInuOQ+LshdMO6mvczusHSeG6mPHFRQb9oTM2hoG3TrjB+Vey/jhYjKT0/3zDDG2t9xscrarMQSBruTvh385UFDv7xfXmGpWh6wbpJ38IHDJY8ngMCUyV5+GCIiMslGTeJS9PNwWQ+luti0uD4tLcMoKvoXN2DDcDpGIajMmqH+G2zaWNd5Z02vwkscsln4gDUf8W3SKMgR1dcrG1ufgkeirNrcA4QLidx836ARuocUu5z2zUz+hpkplPv</vt:lpwstr>
  </property>
</Properties>
</file>